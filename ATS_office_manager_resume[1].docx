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EB2F7C" w14:textId="34808F15" w:rsidR="004C1DA9" w:rsidRPr="00031E11" w:rsidRDefault="0025334E" w:rsidP="0025334E">
      <w:pPr>
        <w:pStyle w:val="Title"/>
        <w:rPr>
          <w:lang w:bidi="ar-EG"/>
        </w:rPr>
      </w:pPr>
      <w:bookmarkStart w:id="0" w:name="_Hlk131061553"/>
      <w:r>
        <w:t xml:space="preserve">MAHMOUD AHMED </w:t>
      </w:r>
    </w:p>
    <w:p w14:paraId="0A8988A2" w14:textId="76D54C0E" w:rsidR="004C1DA9" w:rsidRPr="004C1DA9" w:rsidRDefault="00607137" w:rsidP="0006440C">
      <w:pPr>
        <w:pStyle w:val="Subtitle"/>
      </w:pPr>
      <w:r>
        <w:t xml:space="preserve">front </w:t>
      </w:r>
      <w:r w:rsidR="0006440C">
        <w:t xml:space="preserve">end web </w:t>
      </w:r>
      <w:r w:rsidR="0006440C" w:rsidRPr="0006440C">
        <w:t>developer</w:t>
      </w:r>
    </w:p>
    <w:p w14:paraId="5BB290E7" w14:textId="77777777" w:rsidR="004C1DA9" w:rsidRDefault="004C1DA9"/>
    <w:p w14:paraId="5DDF1DFA" w14:textId="77777777" w:rsidR="00031E11" w:rsidRDefault="00031E11"/>
    <w:p w14:paraId="522A1E44" w14:textId="77777777" w:rsidR="00031E11" w:rsidRPr="00031E11" w:rsidRDefault="00031E11" w:rsidP="00031E11">
      <w:pPr>
        <w:spacing w:after="120"/>
        <w:ind w:left="-720"/>
        <w:rPr>
          <w:sz w:val="16"/>
          <w:szCs w:val="12"/>
        </w:rPr>
      </w:pPr>
      <w:r w:rsidRPr="00031E11">
        <w:rPr>
          <w:noProof/>
          <w:sz w:val="16"/>
          <w:szCs w:val="12"/>
          <w:lang w:bidi="ar-SA"/>
        </w:rPr>
        <mc:AlternateContent>
          <mc:Choice Requires="wps">
            <w:drawing>
              <wp:inline distT="0" distB="0" distL="0" distR="0" wp14:anchorId="34D7EA2D" wp14:editId="76904248">
                <wp:extent cx="6858000" cy="0"/>
                <wp:effectExtent l="0" t="0" r="0" b="0"/>
                <wp:docPr id="4" name="Straight Connector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EE79A4F" id="Straight Connector 4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" strokecolor="black [3213]" strokeweight=".5pt">
                <v:stroke joinstyle="miter"/>
                <w10:anchorlock/>
              </v:line>
            </w:pict>
          </mc:Fallback>
        </mc:AlternateContent>
      </w:r>
    </w:p>
    <w:p w14:paraId="04DD401D" w14:textId="449E149A" w:rsidR="00031E11" w:rsidRPr="0006440C" w:rsidRDefault="0006440C" w:rsidP="0006440C">
      <w:pPr>
        <w:pStyle w:val="Skills"/>
        <w:rPr>
          <w:sz w:val="14"/>
          <w:szCs w:val="10"/>
        </w:rPr>
      </w:pPr>
      <w:r w:rsidRPr="0006440C">
        <w:rPr>
          <w:sz w:val="18"/>
          <w:szCs w:val="14"/>
        </w:rPr>
        <w:t>https://mahoud1559.github.io/mahmoud11/</w:t>
      </w:r>
      <w:r w:rsidR="00031E11" w:rsidRPr="0006440C">
        <w:rPr>
          <w:sz w:val="18"/>
          <w:szCs w:val="14"/>
        </w:rPr>
        <w:tab/>
      </w:r>
      <w:r w:rsidRPr="0006440C">
        <w:rPr>
          <w:sz w:val="18"/>
          <w:szCs w:val="14"/>
        </w:rPr>
        <w:t>01021702322</w:t>
      </w:r>
      <w:r w:rsidRPr="0006440C">
        <w:rPr>
          <w:sz w:val="14"/>
          <w:szCs w:val="10"/>
        </w:rPr>
        <w:t xml:space="preserve">                </w:t>
      </w:r>
      <w:r w:rsidRPr="0006440C">
        <w:rPr>
          <w:rFonts w:ascii="Segoe UI" w:hAnsi="Segoe UI" w:cs="Segoe UI"/>
          <w:sz w:val="15"/>
          <w:szCs w:val="15"/>
          <w:shd w:val="clear" w:color="auto" w:fill="FFFFFF"/>
        </w:rPr>
        <w:t>linkedin.com/in/mahmoud-ahmed-40a43120a</w:t>
      </w:r>
    </w:p>
    <w:p w14:paraId="36BDF0D3" w14:textId="77777777" w:rsidR="00031E11" w:rsidRPr="00031E11" w:rsidRDefault="00031E11" w:rsidP="00031E11">
      <w:pPr>
        <w:ind w:left="-720"/>
        <w:rPr>
          <w:sz w:val="16"/>
          <w:szCs w:val="12"/>
        </w:rPr>
      </w:pPr>
      <w:r w:rsidRPr="00031E11">
        <w:rPr>
          <w:noProof/>
          <w:sz w:val="16"/>
          <w:szCs w:val="12"/>
          <w:lang w:bidi="ar-SA"/>
        </w:rPr>
        <mc:AlternateContent>
          <mc:Choice Requires="wps">
            <w:drawing>
              <wp:inline distT="0" distB="0" distL="0" distR="0" wp14:anchorId="2FCC9456" wp14:editId="174BB227">
                <wp:extent cx="6858000" cy="0"/>
                <wp:effectExtent l="0" t="0" r="0" b="0"/>
                <wp:docPr id="7" name="Straight Connector 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3D53D2A" id="Straight Connector 7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" strokecolor="windowText" strokeweight=".5pt">
                <v:stroke joinstyle="miter"/>
                <w10:anchorlock/>
              </v:line>
            </w:pict>
          </mc:Fallback>
        </mc:AlternateContent>
      </w:r>
    </w:p>
    <w:p w14:paraId="26ADA8B1" w14:textId="77777777" w:rsidR="00031E11" w:rsidRDefault="00031E11"/>
    <w:p w14:paraId="3B490707" w14:textId="77777777" w:rsidR="00031E11" w:rsidRDefault="00031E11"/>
    <w:p w14:paraId="0FDD9BC9" w14:textId="4EA583C9" w:rsidR="004C1DA9" w:rsidRPr="004C1DA9" w:rsidRDefault="008D1E2D" w:rsidP="004C1DA9">
      <w:pPr>
        <w:pStyle w:val="Subtitle"/>
      </w:pPr>
      <w:sdt>
        <w:sdtPr>
          <w:id w:val="-1403365644"/>
          <w:placeholder>
            <w:docPart w:val="B886E996F4574AF2A76B48DF0650BAE1"/>
          </w:placeholder>
          <w:temporary/>
          <w:showingPlcHdr/>
          <w15:appearance w15:val="hidden"/>
        </w:sdtPr>
        <w:sdtEndPr/>
        <w:sdtContent>
          <w:r w:rsidR="004C1DA9" w:rsidRPr="004C1DA9">
            <w:t>EXPERIENCE</w:t>
          </w:r>
        </w:sdtContent>
      </w:sdt>
    </w:p>
    <w:p w14:paraId="43AE2458" w14:textId="77777777" w:rsidR="004C1DA9" w:rsidRDefault="004C1DA9" w:rsidP="00390248"/>
    <w:p w14:paraId="5F7C546F" w14:textId="5FB066AB" w:rsidR="004C1DA9" w:rsidRPr="00607137" w:rsidRDefault="0006440C" w:rsidP="0006440C">
      <w:pPr>
        <w:pStyle w:val="Heading1"/>
      </w:pPr>
      <w:r w:rsidRPr="00607137">
        <w:t>Graphic Designer</w:t>
      </w:r>
      <w:r w:rsidR="004C1DA9" w:rsidRPr="00607137">
        <w:t xml:space="preserve">  </w:t>
      </w:r>
    </w:p>
    <w:p w14:paraId="28AA2A06" w14:textId="2E48855C" w:rsidR="004C1DA9" w:rsidRDefault="0006440C" w:rsidP="00390248">
      <w:r w:rsidRPr="0006440C">
        <w:t>I work as a graphic designer at Cleopatra</w:t>
      </w:r>
    </w:p>
    <w:p w14:paraId="2F30E281" w14:textId="5448F9E3" w:rsidR="0006440C" w:rsidRDefault="0006440C" w:rsidP="004C1DA9">
      <w:pPr>
        <w:pStyle w:val="Heading1"/>
      </w:pPr>
      <w:r>
        <w:t xml:space="preserve">2021 - </w:t>
      </w:r>
      <w:proofErr w:type="gramStart"/>
      <w:r>
        <w:t>now</w:t>
      </w:r>
      <w:proofErr w:type="gramEnd"/>
    </w:p>
    <w:p w14:paraId="2C3C83D3" w14:textId="77777777" w:rsidR="0006440C" w:rsidRPr="00607137" w:rsidRDefault="0006440C" w:rsidP="0006440C">
      <w:pPr>
        <w:pStyle w:val="Heading1"/>
        <w:rPr>
          <w:u w:val="single"/>
        </w:rPr>
      </w:pPr>
      <w:bookmarkStart w:id="1" w:name="_GoBack"/>
      <w:r w:rsidRPr="00607137">
        <w:rPr>
          <w:u w:val="single"/>
        </w:rPr>
        <w:t xml:space="preserve">Graphic Designer </w:t>
      </w:r>
      <w:r w:rsidRPr="00607137">
        <w:rPr>
          <w:rStyle w:val="Italics"/>
          <w:u w:val="single"/>
        </w:rPr>
        <w:t xml:space="preserve"> </w:t>
      </w:r>
    </w:p>
    <w:bookmarkEnd w:id="1"/>
    <w:p w14:paraId="475D71C1" w14:textId="665F14EC" w:rsidR="004C1DA9" w:rsidRPr="0070176A" w:rsidRDefault="0006440C" w:rsidP="0006440C">
      <w:proofErr w:type="gramStart"/>
      <w:r w:rsidRPr="0006440C">
        <w:t>I  worked</w:t>
      </w:r>
      <w:proofErr w:type="gramEnd"/>
      <w:r w:rsidRPr="0006440C">
        <w:t xml:space="preserve"> as a graphic designer at Verdi</w:t>
      </w:r>
    </w:p>
    <w:p w14:paraId="66E1CB28" w14:textId="77777777" w:rsidR="004C1DA9" w:rsidRDefault="004C1DA9" w:rsidP="004C1DA9"/>
    <w:p w14:paraId="7F3BB9C2" w14:textId="59BE08CB" w:rsidR="004C1DA9" w:rsidRPr="0006440C" w:rsidRDefault="0006440C" w:rsidP="0006440C">
      <w:pPr>
        <w:rPr>
          <w:b/>
          <w:bCs/>
        </w:rPr>
      </w:pPr>
      <w:r w:rsidRPr="0006440C">
        <w:rPr>
          <w:b/>
          <w:bCs/>
        </w:rPr>
        <w:t>2019-2021</w:t>
      </w:r>
      <w:r w:rsidR="004C1DA9" w:rsidRPr="0006440C">
        <w:rPr>
          <w:b/>
          <w:bCs/>
        </w:rPr>
        <w:t xml:space="preserve"> </w:t>
      </w:r>
    </w:p>
    <w:p w14:paraId="6A642E55" w14:textId="77777777" w:rsidR="0006440C" w:rsidRPr="0070176A" w:rsidRDefault="0006440C" w:rsidP="0006440C"/>
    <w:p w14:paraId="5B4893B6" w14:textId="77777777" w:rsidR="0006440C" w:rsidRPr="00607137" w:rsidRDefault="0006440C" w:rsidP="004C1DA9">
      <w:pPr>
        <w:rPr>
          <w:u w:val="single"/>
        </w:rPr>
      </w:pPr>
      <w:r w:rsidRPr="00607137">
        <w:rPr>
          <w:b/>
          <w:bCs/>
          <w:szCs w:val="40"/>
          <w:u w:val="single"/>
        </w:rPr>
        <w:t>Front End developer</w:t>
      </w:r>
    </w:p>
    <w:p w14:paraId="01BD1566" w14:textId="71C3E269" w:rsidR="004C1DA9" w:rsidRDefault="0006440C" w:rsidP="0006440C">
      <w:r w:rsidRPr="0006440C">
        <w:t>Front end freelancer</w:t>
      </w:r>
    </w:p>
    <w:p w14:paraId="25957E6E" w14:textId="77777777" w:rsidR="004C1DA9" w:rsidRDefault="004C1DA9" w:rsidP="004C1DA9"/>
    <w:p w14:paraId="4EA8E66F" w14:textId="7CF65B57" w:rsidR="004C1DA9" w:rsidRDefault="004C1DA9" w:rsidP="004C1DA9">
      <w:r>
        <w:rPr>
          <w:rFonts w:ascii="Georgia" w:hAnsi="Georgia"/>
          <w:noProof/>
          <w:sz w:val="28"/>
          <w:szCs w:val="24"/>
          <w:lang w:bidi="ar-SA"/>
        </w:rPr>
        <mc:AlternateContent>
          <mc:Choice Requires="wps">
            <w:drawing>
              <wp:inline distT="0" distB="0" distL="0" distR="0" wp14:anchorId="121B1DFB" wp14:editId="4DFE4E85">
                <wp:extent cx="914400" cy="0"/>
                <wp:effectExtent l="0" t="0" r="0" b="0"/>
                <wp:docPr id="1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29E5578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" strokecolor="black [3213]" strokeweight=".5pt">
                <v:stroke joinstyle="miter"/>
                <w10:anchorlock/>
              </v:line>
            </w:pict>
          </mc:Fallback>
        </mc:AlternateContent>
      </w:r>
    </w:p>
    <w:p w14:paraId="61CFD39F" w14:textId="77777777" w:rsidR="004C1DA9" w:rsidRPr="004C1DA9" w:rsidRDefault="004C1DA9" w:rsidP="004C1DA9"/>
    <w:p w14:paraId="74FDB01B" w14:textId="737445DB" w:rsidR="004C1DA9" w:rsidRPr="004C1DA9" w:rsidRDefault="008D1E2D" w:rsidP="004C1DA9">
      <w:pPr>
        <w:pStyle w:val="Subtitle"/>
      </w:pPr>
      <w:sdt>
        <w:sdtPr>
          <w:id w:val="1080101502"/>
          <w:placeholder>
            <w:docPart w:val="7EFC7A3E55F549D4B6FEA0226BF6E96D"/>
          </w:placeholder>
          <w:temporary/>
          <w:showingPlcHdr/>
          <w15:appearance w15:val="hidden"/>
        </w:sdtPr>
        <w:sdtEndPr/>
        <w:sdtContent>
          <w:r w:rsidR="004C1DA9" w:rsidRPr="004C1DA9">
            <w:t>education</w:t>
          </w:r>
        </w:sdtContent>
      </w:sdt>
    </w:p>
    <w:p w14:paraId="6A181F99" w14:textId="0A3E633E" w:rsidR="004C1DA9" w:rsidRPr="0070176A" w:rsidRDefault="004C1DA9" w:rsidP="0006440C"/>
    <w:p w14:paraId="78A04B22" w14:textId="006DD41E" w:rsidR="004C1DA9" w:rsidRDefault="0006440C" w:rsidP="004C1DA9">
      <w:r w:rsidRPr="0006440C">
        <w:rPr>
          <w:b/>
        </w:rPr>
        <w:t xml:space="preserve">Graduated from the Institute </w:t>
      </w:r>
      <w:proofErr w:type="gramStart"/>
      <w:r w:rsidRPr="0006440C">
        <w:rPr>
          <w:b/>
        </w:rPr>
        <w:t xml:space="preserve">of </w:t>
      </w:r>
      <w:r w:rsidRPr="0006440C">
        <w:rPr>
          <w:b/>
        </w:rPr>
        <w:cr/>
        <w:t>Management</w:t>
      </w:r>
      <w:proofErr w:type="gramEnd"/>
      <w:r w:rsidRPr="0006440C">
        <w:rPr>
          <w:b/>
        </w:rPr>
        <w:t xml:space="preserve"> Information Systems</w:t>
      </w:r>
    </w:p>
    <w:p w14:paraId="043A3A3F" w14:textId="01DF8FE7" w:rsidR="004C1DA9" w:rsidRDefault="004C1DA9" w:rsidP="004C1DA9">
      <w:r>
        <w:rPr>
          <w:rFonts w:ascii="Georgia" w:hAnsi="Georgia"/>
          <w:noProof/>
          <w:sz w:val="28"/>
          <w:szCs w:val="24"/>
          <w:lang w:bidi="ar-SA"/>
        </w:rPr>
        <mc:AlternateContent>
          <mc:Choice Requires="wps">
            <w:drawing>
              <wp:inline distT="0" distB="0" distL="0" distR="0" wp14:anchorId="65CE11D6" wp14:editId="301721AE">
                <wp:extent cx="914400" cy="0"/>
                <wp:effectExtent l="0" t="0" r="0" b="0"/>
                <wp:docPr id="2" name="Straight Connector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B4F8920" id="Straight Connector 2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" strokecolor="black [3213]" strokeweight=".5pt">
                <v:stroke joinstyle="miter"/>
                <w10:anchorlock/>
              </v:line>
            </w:pict>
          </mc:Fallback>
        </mc:AlternateContent>
      </w:r>
    </w:p>
    <w:p w14:paraId="4EDC5DE0" w14:textId="77777777" w:rsidR="004C1DA9" w:rsidRDefault="004C1DA9" w:rsidP="004C1DA9"/>
    <w:p w14:paraId="18C65B63" w14:textId="600D5F6E" w:rsidR="004C1DA9" w:rsidRDefault="00607137" w:rsidP="004C1DA9">
      <w:pPr>
        <w:pStyle w:val="Subtitle"/>
      </w:pPr>
      <w:r w:rsidRPr="00607137">
        <w:rPr>
          <w:szCs w:val="24"/>
          <w:lang w:val="en-GB" w:bidi="ar-EG"/>
        </w:rPr>
        <w:t>Technical</w:t>
      </w:r>
      <w:r w:rsidRPr="00607137">
        <w:rPr>
          <w:b w:val="0"/>
          <w:bCs/>
          <w:szCs w:val="24"/>
          <w:lang w:val="en-GB" w:bidi="ar-EG"/>
        </w:rPr>
        <w:t xml:space="preserve"> </w:t>
      </w:r>
      <w:sdt>
        <w:sdtPr>
          <w:id w:val="872966174"/>
          <w:placeholder>
            <w:docPart w:val="4EBDF210DF60474BA2DE1E9A81FCEC2E"/>
          </w:placeholder>
          <w:temporary/>
          <w:showingPlcHdr/>
          <w15:appearance w15:val="hidden"/>
        </w:sdtPr>
        <w:sdtEndPr/>
        <w:sdtContent>
          <w:r w:rsidR="004C1DA9" w:rsidRPr="00802B72">
            <w:t>SKILLS</w:t>
          </w:r>
        </w:sdtContent>
      </w:sdt>
    </w:p>
    <w:p w14:paraId="7BB7C102" w14:textId="77777777" w:rsidR="004C1DA9" w:rsidRDefault="004C1DA9" w:rsidP="004C1DA9">
      <w:pPr>
        <w:tabs>
          <w:tab w:val="left" w:pos="720"/>
          <w:tab w:val="left" w:pos="9990"/>
        </w:tabs>
      </w:pPr>
    </w:p>
    <w:p w14:paraId="0CACA70E" w14:textId="2B772223" w:rsidR="004C1DA9" w:rsidRPr="004E5833" w:rsidRDefault="00607137" w:rsidP="00607137">
      <w:pPr>
        <w:pStyle w:val="Skills"/>
        <w:rPr>
          <w:sz w:val="22"/>
          <w:szCs w:val="18"/>
        </w:rPr>
      </w:pPr>
      <w:r w:rsidRPr="004E5833">
        <w:rPr>
          <w:sz w:val="22"/>
          <w:szCs w:val="18"/>
        </w:rPr>
        <w:t>Html 5</w:t>
      </w:r>
      <w:r w:rsidR="004C1DA9" w:rsidRPr="004E5833">
        <w:rPr>
          <w:sz w:val="22"/>
          <w:szCs w:val="18"/>
        </w:rPr>
        <w:tab/>
      </w:r>
      <w:r w:rsidR="004C1DA9" w:rsidRPr="004E5833">
        <w:rPr>
          <w:sz w:val="22"/>
          <w:szCs w:val="18"/>
        </w:rPr>
        <w:tab/>
      </w:r>
      <w:proofErr w:type="spellStart"/>
      <w:r w:rsidRPr="004E5833">
        <w:rPr>
          <w:sz w:val="22"/>
          <w:szCs w:val="18"/>
        </w:rPr>
        <w:t>css</w:t>
      </w:r>
      <w:proofErr w:type="spellEnd"/>
      <w:r w:rsidRPr="004E5833">
        <w:rPr>
          <w:sz w:val="22"/>
          <w:szCs w:val="18"/>
        </w:rPr>
        <w:tab/>
      </w:r>
      <w:proofErr w:type="spellStart"/>
      <w:r w:rsidRPr="004E5833">
        <w:rPr>
          <w:sz w:val="22"/>
          <w:szCs w:val="18"/>
        </w:rPr>
        <w:t>javaScript</w:t>
      </w:r>
      <w:proofErr w:type="spellEnd"/>
    </w:p>
    <w:p w14:paraId="60E89558" w14:textId="1A877FF0" w:rsidR="004C1DA9" w:rsidRPr="004E5833" w:rsidRDefault="00607137" w:rsidP="004E5833">
      <w:pPr>
        <w:rPr>
          <w:sz w:val="22"/>
          <w:szCs w:val="18"/>
        </w:rPr>
      </w:pPr>
      <w:proofErr w:type="spellStart"/>
      <w:proofErr w:type="gramStart"/>
      <w:r w:rsidRPr="004E5833">
        <w:rPr>
          <w:sz w:val="22"/>
          <w:szCs w:val="18"/>
        </w:rPr>
        <w:t>javaScript</w:t>
      </w:r>
      <w:proofErr w:type="spellEnd"/>
      <w:proofErr w:type="gramEnd"/>
      <w:r w:rsidR="004C1DA9" w:rsidRPr="004E5833">
        <w:rPr>
          <w:sz w:val="22"/>
          <w:szCs w:val="18"/>
        </w:rPr>
        <w:tab/>
      </w:r>
      <w:r w:rsidR="004E5833" w:rsidRPr="004E5833">
        <w:rPr>
          <w:sz w:val="22"/>
          <w:szCs w:val="18"/>
        </w:rPr>
        <w:tab/>
      </w:r>
      <w:r w:rsidR="004E5833" w:rsidRPr="004E5833">
        <w:rPr>
          <w:sz w:val="22"/>
          <w:szCs w:val="18"/>
        </w:rPr>
        <w:tab/>
      </w:r>
      <w:r w:rsidR="004E5833" w:rsidRPr="004E5833">
        <w:rPr>
          <w:sz w:val="22"/>
          <w:szCs w:val="18"/>
        </w:rPr>
        <w:tab/>
      </w:r>
      <w:r w:rsidR="004E5833" w:rsidRPr="004E5833">
        <w:rPr>
          <w:sz w:val="22"/>
          <w:szCs w:val="18"/>
        </w:rPr>
        <w:tab/>
      </w:r>
      <w:proofErr w:type="spellStart"/>
      <w:r w:rsidRPr="004E5833">
        <w:rPr>
          <w:sz w:val="22"/>
          <w:szCs w:val="18"/>
        </w:rPr>
        <w:t>ReactJS</w:t>
      </w:r>
      <w:proofErr w:type="spellEnd"/>
      <w:r w:rsidR="004C1DA9" w:rsidRPr="004E5833">
        <w:rPr>
          <w:sz w:val="22"/>
          <w:szCs w:val="18"/>
        </w:rPr>
        <w:t xml:space="preserve"> </w:t>
      </w:r>
      <w:r w:rsidR="004C1DA9" w:rsidRPr="004E5833">
        <w:rPr>
          <w:sz w:val="22"/>
          <w:szCs w:val="18"/>
        </w:rPr>
        <w:tab/>
      </w:r>
      <w:r w:rsidR="004E5833" w:rsidRPr="004E5833">
        <w:rPr>
          <w:sz w:val="22"/>
          <w:szCs w:val="18"/>
        </w:rPr>
        <w:tab/>
      </w:r>
      <w:r w:rsidR="004E5833" w:rsidRPr="004E5833">
        <w:rPr>
          <w:sz w:val="22"/>
          <w:szCs w:val="18"/>
        </w:rPr>
        <w:tab/>
      </w:r>
      <w:r w:rsidR="004E5833" w:rsidRPr="004E5833">
        <w:rPr>
          <w:sz w:val="22"/>
          <w:szCs w:val="18"/>
        </w:rPr>
        <w:tab/>
      </w:r>
      <w:proofErr w:type="spellStart"/>
      <w:r w:rsidR="004E5833" w:rsidRPr="004E5833">
        <w:rPr>
          <w:sz w:val="22"/>
          <w:szCs w:val="18"/>
        </w:rPr>
        <w:t>Git&amp;github</w:t>
      </w:r>
      <w:proofErr w:type="spellEnd"/>
    </w:p>
    <w:bookmarkEnd w:id="0"/>
    <w:p w14:paraId="6C694429" w14:textId="05E593F9" w:rsidR="00340C75" w:rsidRPr="00F5689F" w:rsidRDefault="00340C75" w:rsidP="005E408E"/>
    <w:sectPr w:rsidR="00340C75" w:rsidRPr="00F5689F" w:rsidSect="00031E11">
      <w:footerReference w:type="default" r:id="rId10"/>
      <w:pgSz w:w="12240" w:h="15840"/>
      <w:pgMar w:top="864" w:right="1440" w:bottom="288" w:left="1440" w:header="72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E2FCA7" w14:textId="77777777" w:rsidR="008D1E2D" w:rsidRDefault="008D1E2D" w:rsidP="002F6CB9">
      <w:pPr>
        <w:spacing w:line="240" w:lineRule="auto"/>
      </w:pPr>
      <w:r>
        <w:separator/>
      </w:r>
    </w:p>
  </w:endnote>
  <w:endnote w:type="continuationSeparator" w:id="0">
    <w:p w14:paraId="70026FF4" w14:textId="77777777" w:rsidR="008D1E2D" w:rsidRDefault="008D1E2D" w:rsidP="002F6C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E4EEAF" w14:textId="7D99CDEE" w:rsidR="00185237" w:rsidRPr="00F7157D" w:rsidRDefault="00185237" w:rsidP="00D649DF">
    <w:pPr>
      <w:tabs>
        <w:tab w:val="left" w:pos="2880"/>
      </w:tabs>
      <w:jc w:val="right"/>
      <w:rPr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7A3DA6" w14:textId="77777777" w:rsidR="008D1E2D" w:rsidRDefault="008D1E2D" w:rsidP="002F6CB9">
      <w:pPr>
        <w:spacing w:line="240" w:lineRule="auto"/>
      </w:pPr>
      <w:r>
        <w:separator/>
      </w:r>
    </w:p>
  </w:footnote>
  <w:footnote w:type="continuationSeparator" w:id="0">
    <w:p w14:paraId="24EA0E2B" w14:textId="77777777" w:rsidR="008D1E2D" w:rsidRDefault="008D1E2D" w:rsidP="002F6C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53574E3"/>
    <w:multiLevelType w:val="hybridMultilevel"/>
    <w:tmpl w:val="FC9CB6C0"/>
    <w:lvl w:ilvl="0" w:tplc="91B65672">
      <w:numFmt w:val="bullet"/>
      <w:lvlText w:val="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B97A2FDA">
      <w:numFmt w:val="bullet"/>
      <w:lvlText w:val="•"/>
      <w:lvlJc w:val="left"/>
      <w:pPr>
        <w:ind w:left="946" w:hanging="360"/>
      </w:pPr>
      <w:rPr>
        <w:lang w:val="en-US" w:eastAsia="en-US" w:bidi="ar-SA"/>
      </w:rPr>
    </w:lvl>
    <w:lvl w:ilvl="2" w:tplc="3B86F01A">
      <w:numFmt w:val="bullet"/>
      <w:lvlText w:val="•"/>
      <w:lvlJc w:val="left"/>
      <w:pPr>
        <w:ind w:left="1333" w:hanging="360"/>
      </w:pPr>
      <w:rPr>
        <w:lang w:val="en-US" w:eastAsia="en-US" w:bidi="ar-SA"/>
      </w:rPr>
    </w:lvl>
    <w:lvl w:ilvl="3" w:tplc="AACA8A30">
      <w:numFmt w:val="bullet"/>
      <w:lvlText w:val="•"/>
      <w:lvlJc w:val="left"/>
      <w:pPr>
        <w:ind w:left="1720" w:hanging="360"/>
      </w:pPr>
      <w:rPr>
        <w:lang w:val="en-US" w:eastAsia="en-US" w:bidi="ar-SA"/>
      </w:rPr>
    </w:lvl>
    <w:lvl w:ilvl="4" w:tplc="C546B38A">
      <w:numFmt w:val="bullet"/>
      <w:lvlText w:val="•"/>
      <w:lvlJc w:val="left"/>
      <w:pPr>
        <w:ind w:left="2107" w:hanging="360"/>
      </w:pPr>
      <w:rPr>
        <w:lang w:val="en-US" w:eastAsia="en-US" w:bidi="ar-SA"/>
      </w:rPr>
    </w:lvl>
    <w:lvl w:ilvl="5" w:tplc="271CAE00">
      <w:numFmt w:val="bullet"/>
      <w:lvlText w:val="•"/>
      <w:lvlJc w:val="left"/>
      <w:pPr>
        <w:ind w:left="2494" w:hanging="360"/>
      </w:pPr>
      <w:rPr>
        <w:lang w:val="en-US" w:eastAsia="en-US" w:bidi="ar-SA"/>
      </w:rPr>
    </w:lvl>
    <w:lvl w:ilvl="6" w:tplc="D4508E82">
      <w:numFmt w:val="bullet"/>
      <w:lvlText w:val="•"/>
      <w:lvlJc w:val="left"/>
      <w:pPr>
        <w:ind w:left="2881" w:hanging="360"/>
      </w:pPr>
      <w:rPr>
        <w:lang w:val="en-US" w:eastAsia="en-US" w:bidi="ar-SA"/>
      </w:rPr>
    </w:lvl>
    <w:lvl w:ilvl="7" w:tplc="7EAC0E8C">
      <w:numFmt w:val="bullet"/>
      <w:lvlText w:val="•"/>
      <w:lvlJc w:val="left"/>
      <w:pPr>
        <w:ind w:left="3268" w:hanging="360"/>
      </w:pPr>
      <w:rPr>
        <w:lang w:val="en-US" w:eastAsia="en-US" w:bidi="ar-SA"/>
      </w:rPr>
    </w:lvl>
    <w:lvl w:ilvl="8" w:tplc="867E2BFE">
      <w:numFmt w:val="bullet"/>
      <w:lvlText w:val="•"/>
      <w:lvlJc w:val="left"/>
      <w:pPr>
        <w:ind w:left="3655" w:hanging="360"/>
      </w:pPr>
      <w:rPr>
        <w:lang w:val="en-US" w:eastAsia="en-US" w:bidi="ar-SA"/>
      </w:rPr>
    </w:lvl>
  </w:abstractNum>
  <w:abstractNum w:abstractNumId="2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1A7F2D0E"/>
    <w:multiLevelType w:val="hybridMultilevel"/>
    <w:tmpl w:val="AE0A559C"/>
    <w:lvl w:ilvl="0" w:tplc="140C81F6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7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7"/>
  </w:num>
  <w:num w:numId="7">
    <w:abstractNumId w:val="0"/>
  </w:num>
  <w:num w:numId="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removePersonalInformation/>
  <w:removeDateAndTime/>
  <w:proofState w:spelling="clean" w:grammar="clean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83F"/>
    <w:rsid w:val="000041FC"/>
    <w:rsid w:val="00031E11"/>
    <w:rsid w:val="00047507"/>
    <w:rsid w:val="0006440C"/>
    <w:rsid w:val="000746AE"/>
    <w:rsid w:val="000A3B87"/>
    <w:rsid w:val="000D2A61"/>
    <w:rsid w:val="000E2956"/>
    <w:rsid w:val="001015E3"/>
    <w:rsid w:val="00101F80"/>
    <w:rsid w:val="00157B6C"/>
    <w:rsid w:val="00185237"/>
    <w:rsid w:val="00186958"/>
    <w:rsid w:val="00212436"/>
    <w:rsid w:val="0023785C"/>
    <w:rsid w:val="0025334E"/>
    <w:rsid w:val="00254C21"/>
    <w:rsid w:val="00256C9B"/>
    <w:rsid w:val="00271A92"/>
    <w:rsid w:val="00292A11"/>
    <w:rsid w:val="002B32CA"/>
    <w:rsid w:val="002C21CC"/>
    <w:rsid w:val="002C378E"/>
    <w:rsid w:val="002F6CB9"/>
    <w:rsid w:val="00303FDC"/>
    <w:rsid w:val="00340C75"/>
    <w:rsid w:val="0036765D"/>
    <w:rsid w:val="00377519"/>
    <w:rsid w:val="00390248"/>
    <w:rsid w:val="003A70F8"/>
    <w:rsid w:val="003E6D64"/>
    <w:rsid w:val="00407F3F"/>
    <w:rsid w:val="00410F37"/>
    <w:rsid w:val="00445E3A"/>
    <w:rsid w:val="0046736A"/>
    <w:rsid w:val="00496677"/>
    <w:rsid w:val="00497CE6"/>
    <w:rsid w:val="004A389E"/>
    <w:rsid w:val="004B0D77"/>
    <w:rsid w:val="004C1DA9"/>
    <w:rsid w:val="004D7316"/>
    <w:rsid w:val="004E5833"/>
    <w:rsid w:val="0050310A"/>
    <w:rsid w:val="005342F1"/>
    <w:rsid w:val="005666B9"/>
    <w:rsid w:val="0059022C"/>
    <w:rsid w:val="005A001B"/>
    <w:rsid w:val="005A05E2"/>
    <w:rsid w:val="005A4739"/>
    <w:rsid w:val="005D3B3A"/>
    <w:rsid w:val="005D49CA"/>
    <w:rsid w:val="005E2A9D"/>
    <w:rsid w:val="005E408E"/>
    <w:rsid w:val="00607137"/>
    <w:rsid w:val="00625729"/>
    <w:rsid w:val="0064392B"/>
    <w:rsid w:val="006450C1"/>
    <w:rsid w:val="00647D8C"/>
    <w:rsid w:val="00653945"/>
    <w:rsid w:val="00673037"/>
    <w:rsid w:val="006B3BC2"/>
    <w:rsid w:val="006F4142"/>
    <w:rsid w:val="0070452B"/>
    <w:rsid w:val="00705D7F"/>
    <w:rsid w:val="00740EE4"/>
    <w:rsid w:val="007466F4"/>
    <w:rsid w:val="00785436"/>
    <w:rsid w:val="007A242C"/>
    <w:rsid w:val="007B6AC9"/>
    <w:rsid w:val="007C0CF2"/>
    <w:rsid w:val="007C74B7"/>
    <w:rsid w:val="007D294F"/>
    <w:rsid w:val="007E2782"/>
    <w:rsid w:val="007F4D8C"/>
    <w:rsid w:val="007F6801"/>
    <w:rsid w:val="00817608"/>
    <w:rsid w:val="00817E2C"/>
    <w:rsid w:val="00822F71"/>
    <w:rsid w:val="00851431"/>
    <w:rsid w:val="008539E9"/>
    <w:rsid w:val="0086291E"/>
    <w:rsid w:val="008D1E2D"/>
    <w:rsid w:val="008F5EFB"/>
    <w:rsid w:val="008F64E8"/>
    <w:rsid w:val="009111F2"/>
    <w:rsid w:val="00990AFF"/>
    <w:rsid w:val="00997316"/>
    <w:rsid w:val="009A2009"/>
    <w:rsid w:val="009A6B1E"/>
    <w:rsid w:val="009C09FE"/>
    <w:rsid w:val="009C1962"/>
    <w:rsid w:val="00A635D5"/>
    <w:rsid w:val="00A67C6F"/>
    <w:rsid w:val="00A81573"/>
    <w:rsid w:val="00A82D03"/>
    <w:rsid w:val="00A831EA"/>
    <w:rsid w:val="00AD74A8"/>
    <w:rsid w:val="00AE17C6"/>
    <w:rsid w:val="00B16138"/>
    <w:rsid w:val="00B508D6"/>
    <w:rsid w:val="00B62A64"/>
    <w:rsid w:val="00B63E35"/>
    <w:rsid w:val="00B80EE9"/>
    <w:rsid w:val="00BC0E27"/>
    <w:rsid w:val="00BC3C1B"/>
    <w:rsid w:val="00BE32AE"/>
    <w:rsid w:val="00C118C7"/>
    <w:rsid w:val="00C52791"/>
    <w:rsid w:val="00C764ED"/>
    <w:rsid w:val="00C8183F"/>
    <w:rsid w:val="00C83E97"/>
    <w:rsid w:val="00CD5690"/>
    <w:rsid w:val="00CE26DB"/>
    <w:rsid w:val="00CF4208"/>
    <w:rsid w:val="00D103FF"/>
    <w:rsid w:val="00D4213D"/>
    <w:rsid w:val="00D5552B"/>
    <w:rsid w:val="00D62F82"/>
    <w:rsid w:val="00D649DF"/>
    <w:rsid w:val="00D81E79"/>
    <w:rsid w:val="00D87E03"/>
    <w:rsid w:val="00D92D79"/>
    <w:rsid w:val="00DB29DA"/>
    <w:rsid w:val="00E40C3C"/>
    <w:rsid w:val="00E4557E"/>
    <w:rsid w:val="00E6525B"/>
    <w:rsid w:val="00E8269A"/>
    <w:rsid w:val="00E97CB2"/>
    <w:rsid w:val="00EA31B4"/>
    <w:rsid w:val="00EC5870"/>
    <w:rsid w:val="00ED6E70"/>
    <w:rsid w:val="00EE28BB"/>
    <w:rsid w:val="00EF10F2"/>
    <w:rsid w:val="00F31058"/>
    <w:rsid w:val="00F41ACF"/>
    <w:rsid w:val="00F5689F"/>
    <w:rsid w:val="00F62D72"/>
    <w:rsid w:val="00F7064C"/>
    <w:rsid w:val="00F7157D"/>
    <w:rsid w:val="00F95AF2"/>
    <w:rsid w:val="00FA1EEA"/>
    <w:rsid w:val="00FB58C7"/>
    <w:rsid w:val="00FC533E"/>
    <w:rsid w:val="00FC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3DA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870"/>
    <w:pPr>
      <w:spacing w:line="312" w:lineRule="auto"/>
    </w:pPr>
    <w:rPr>
      <w:rFonts w:eastAsia="Arial" w:cs="Arial"/>
      <w:sz w:val="20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1DA9"/>
    <w:pPr>
      <w:spacing w:after="240" w:line="240" w:lineRule="auto"/>
      <w:outlineLvl w:val="0"/>
    </w:pPr>
    <w:rPr>
      <w:b/>
      <w:bCs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390248"/>
    <w:pPr>
      <w:spacing w:line="240" w:lineRule="auto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rsid w:val="00740EE4"/>
    <w:pPr>
      <w:spacing w:line="240" w:lineRule="auto"/>
      <w:outlineLvl w:val="2"/>
    </w:pPr>
    <w:rPr>
      <w:i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4C1DA9"/>
    <w:rPr>
      <w:rFonts w:eastAsia="Arial" w:cs="Arial"/>
      <w:b/>
      <w:bCs/>
      <w:sz w:val="20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90248"/>
    <w:rPr>
      <w:rFonts w:eastAsia="Arial" w:cs="Arial"/>
      <w:b/>
      <w:sz w:val="20"/>
      <w:szCs w:val="1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740EE4"/>
    <w:rPr>
      <w:rFonts w:eastAsia="Arial" w:cs="Arial"/>
      <w:i/>
      <w:sz w:val="2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ulletsSkills">
    <w:name w:val="Bullets Skills"/>
    <w:basedOn w:val="Normal"/>
    <w:semiHidden/>
    <w:qFormat/>
    <w:rsid w:val="00F62D72"/>
    <w:pPr>
      <w:numPr>
        <w:numId w:val="5"/>
      </w:numPr>
      <w:pBdr>
        <w:top w:val="single" w:sz="4" w:space="1" w:color="auto"/>
        <w:bottom w:val="single" w:sz="4" w:space="1" w:color="auto"/>
      </w:pBdr>
      <w:tabs>
        <w:tab w:val="left" w:pos="720"/>
        <w:tab w:val="left" w:pos="4230"/>
        <w:tab w:val="left" w:pos="7380"/>
      </w:tabs>
    </w:pPr>
    <w:rPr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31E11"/>
    <w:pPr>
      <w:tabs>
        <w:tab w:val="left" w:pos="720"/>
      </w:tabs>
      <w:spacing w:after="360" w:line="720" w:lineRule="exact"/>
      <w:outlineLvl w:val="0"/>
    </w:pPr>
    <w:rPr>
      <w:rFonts w:asciiTheme="majorHAnsi" w:hAnsiTheme="majorHAnsi"/>
      <w:b/>
      <w:color w:val="000000" w:themeColor="text1"/>
      <w:spacing w:val="80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031E11"/>
    <w:rPr>
      <w:rFonts w:asciiTheme="majorHAnsi" w:eastAsia="Arial" w:hAnsiTheme="majorHAnsi" w:cs="Arial"/>
      <w:b/>
      <w:color w:val="000000" w:themeColor="text1"/>
      <w:spacing w:val="80"/>
      <w:sz w:val="80"/>
      <w:szCs w:val="80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F62D72"/>
    <w:pPr>
      <w:spacing w:line="240" w:lineRule="auto"/>
      <w:outlineLvl w:val="1"/>
    </w:pPr>
    <w:rPr>
      <w:rFonts w:asciiTheme="majorHAnsi" w:hAnsiTheme="majorHAnsi"/>
      <w:b/>
      <w:caps/>
      <w:spacing w:val="20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62D72"/>
    <w:rPr>
      <w:rFonts w:asciiTheme="majorHAnsi" w:eastAsia="Arial" w:hAnsiTheme="majorHAnsi" w:cs="Arial"/>
      <w:b/>
      <w:caps/>
      <w:spacing w:val="20"/>
      <w:sz w:val="24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5E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5E2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rsid w:val="00390248"/>
  </w:style>
  <w:style w:type="character" w:customStyle="1" w:styleId="SalutationChar">
    <w:name w:val="Salutation Char"/>
    <w:basedOn w:val="DefaultParagraphFont"/>
    <w:link w:val="Salutation"/>
    <w:uiPriority w:val="4"/>
    <w:semiHidden/>
    <w:rsid w:val="00390248"/>
    <w:rPr>
      <w:rFonts w:eastAsia="Arial" w:cs="Arial"/>
      <w:sz w:val="20"/>
      <w:szCs w:val="16"/>
      <w:lang w:bidi="en-US"/>
    </w:rPr>
  </w:style>
  <w:style w:type="character" w:customStyle="1" w:styleId="Italics">
    <w:name w:val="Italics"/>
    <w:uiPriority w:val="1"/>
    <w:qFormat/>
    <w:rsid w:val="004C1DA9"/>
    <w:rPr>
      <w:b/>
      <w:i/>
    </w:rPr>
  </w:style>
  <w:style w:type="character" w:customStyle="1" w:styleId="NotBold">
    <w:name w:val="Not Bold"/>
    <w:uiPriority w:val="1"/>
    <w:qFormat/>
    <w:rsid w:val="004C1DA9"/>
    <w:rPr>
      <w:b/>
    </w:rPr>
  </w:style>
  <w:style w:type="paragraph" w:customStyle="1" w:styleId="Skills">
    <w:name w:val="Skills"/>
    <w:basedOn w:val="Normal"/>
    <w:qFormat/>
    <w:rsid w:val="00031E11"/>
    <w:pPr>
      <w:tabs>
        <w:tab w:val="left" w:pos="720"/>
        <w:tab w:val="left" w:pos="4320"/>
        <w:tab w:val="left" w:pos="7920"/>
      </w:tabs>
      <w:ind w:right="-720"/>
    </w:pPr>
  </w:style>
  <w:style w:type="character" w:customStyle="1" w:styleId="progress-name">
    <w:name w:val="progress-name"/>
    <w:basedOn w:val="DefaultParagraphFont"/>
    <w:rsid w:val="00607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2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886E996F4574AF2A76B48DF0650BA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750612-F105-4B6B-9A28-EC31DB06B8E6}"/>
      </w:docPartPr>
      <w:docPartBody>
        <w:p w:rsidR="008A7DC1" w:rsidRDefault="008A7DC1" w:rsidP="004069EC">
          <w:pPr>
            <w:pStyle w:val="B886E996F4574AF2A76B48DF0650BAE1"/>
          </w:pPr>
          <w:r w:rsidRPr="004C1DA9">
            <w:t>EXPERIENCE</w:t>
          </w:r>
        </w:p>
      </w:docPartBody>
    </w:docPart>
    <w:docPart>
      <w:docPartPr>
        <w:name w:val="7EFC7A3E55F549D4B6FEA0226BF6E9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6BDA0-3739-4DCD-BD37-96314283CCED}"/>
      </w:docPartPr>
      <w:docPartBody>
        <w:p w:rsidR="008A7DC1" w:rsidRDefault="008A7DC1" w:rsidP="004069EC">
          <w:pPr>
            <w:pStyle w:val="7EFC7A3E55F549D4B6FEA0226BF6E96D"/>
          </w:pPr>
          <w:r w:rsidRPr="004C1DA9">
            <w:t>education</w:t>
          </w:r>
        </w:p>
      </w:docPartBody>
    </w:docPart>
    <w:docPart>
      <w:docPartPr>
        <w:name w:val="4EBDF210DF60474BA2DE1E9A81FCEC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D0498-5776-43BC-953D-AC64E2576377}"/>
      </w:docPartPr>
      <w:docPartBody>
        <w:p w:rsidR="008A7DC1" w:rsidRDefault="008A7DC1" w:rsidP="004069EC">
          <w:pPr>
            <w:pStyle w:val="4EBDF210DF60474BA2DE1E9A81FCEC2E"/>
          </w:pPr>
          <w:r w:rsidRPr="00802B72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821"/>
    <w:rsid w:val="00280D38"/>
    <w:rsid w:val="004069EC"/>
    <w:rsid w:val="0067289A"/>
    <w:rsid w:val="008A7DC1"/>
    <w:rsid w:val="008D6694"/>
    <w:rsid w:val="00A02708"/>
    <w:rsid w:val="00BD21F0"/>
    <w:rsid w:val="00F3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4069EC"/>
    <w:pPr>
      <w:widowControl w:val="0"/>
      <w:autoSpaceDE w:val="0"/>
      <w:autoSpaceDN w:val="0"/>
      <w:spacing w:after="0" w:line="240" w:lineRule="auto"/>
      <w:outlineLvl w:val="1"/>
    </w:pPr>
    <w:rPr>
      <w:rFonts w:eastAsia="Arial" w:cs="Arial"/>
      <w:b/>
      <w:sz w:val="20"/>
      <w:szCs w:val="16"/>
      <w:lang w:val="en-US" w:eastAsia="en-US" w:bidi="en-US"/>
    </w:rPr>
  </w:style>
  <w:style w:type="paragraph" w:styleId="Heading3">
    <w:name w:val="heading 3"/>
    <w:basedOn w:val="Normal"/>
    <w:next w:val="Normal"/>
    <w:link w:val="Heading3Char"/>
    <w:uiPriority w:val="9"/>
    <w:rsid w:val="004069EC"/>
    <w:pPr>
      <w:widowControl w:val="0"/>
      <w:autoSpaceDE w:val="0"/>
      <w:autoSpaceDN w:val="0"/>
      <w:spacing w:after="0" w:line="240" w:lineRule="auto"/>
      <w:outlineLvl w:val="2"/>
    </w:pPr>
    <w:rPr>
      <w:rFonts w:eastAsia="Arial" w:cs="Arial"/>
      <w:i/>
      <w:sz w:val="20"/>
      <w:szCs w:val="16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7DC1"/>
    <w:rPr>
      <w:color w:val="808080"/>
    </w:rPr>
  </w:style>
  <w:style w:type="paragraph" w:customStyle="1" w:styleId="9DD07FA3C2BA4832AA80E52CBE1F09C7">
    <w:name w:val="9DD07FA3C2BA4832AA80E52CBE1F09C7"/>
    <w:rsid w:val="004069EC"/>
    <w:rPr>
      <w:kern w:val="2"/>
      <w:lang w:val="en-US" w:eastAsia="en-US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4069EC"/>
    <w:rPr>
      <w:rFonts w:eastAsia="Arial" w:cs="Arial"/>
      <w:b/>
      <w:sz w:val="20"/>
      <w:szCs w:val="16"/>
      <w:lang w:val="en-US" w:eastAsia="en-US" w:bidi="en-US"/>
    </w:rPr>
  </w:style>
  <w:style w:type="paragraph" w:customStyle="1" w:styleId="390AB3A76C494C5FAF0B52B031887DDC">
    <w:name w:val="390AB3A76C494C5FAF0B52B031887DDC"/>
    <w:rsid w:val="004069EC"/>
    <w:rPr>
      <w:kern w:val="2"/>
      <w:lang w:val="en-US" w:eastAsia="en-US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4069EC"/>
    <w:rPr>
      <w:rFonts w:eastAsia="Arial" w:cs="Arial"/>
      <w:i/>
      <w:sz w:val="20"/>
      <w:szCs w:val="16"/>
      <w:lang w:val="en-US" w:eastAsia="en-US"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4069EC"/>
    <w:pPr>
      <w:widowControl w:val="0"/>
      <w:tabs>
        <w:tab w:val="left" w:pos="720"/>
      </w:tabs>
      <w:autoSpaceDE w:val="0"/>
      <w:autoSpaceDN w:val="0"/>
      <w:spacing w:after="0" w:line="720" w:lineRule="exact"/>
      <w:outlineLvl w:val="0"/>
    </w:pPr>
    <w:rPr>
      <w:rFonts w:asciiTheme="majorHAnsi" w:eastAsia="Arial" w:hAnsiTheme="majorHAnsi" w:cs="Arial"/>
      <w:b/>
      <w:color w:val="000000" w:themeColor="text1"/>
      <w:spacing w:val="80"/>
      <w:sz w:val="80"/>
      <w:szCs w:val="80"/>
      <w:lang w:val="en-US" w:eastAsia="en-US" w:bidi="en-US"/>
    </w:rPr>
  </w:style>
  <w:style w:type="paragraph" w:customStyle="1" w:styleId="8328390C9C63470FB7A5DB4794F0990F">
    <w:name w:val="8328390C9C63470FB7A5DB4794F0990F"/>
    <w:rsid w:val="00280D38"/>
  </w:style>
  <w:style w:type="character" w:customStyle="1" w:styleId="TitleChar">
    <w:name w:val="Title Char"/>
    <w:basedOn w:val="DefaultParagraphFont"/>
    <w:link w:val="Title"/>
    <w:uiPriority w:val="10"/>
    <w:rsid w:val="004069EC"/>
    <w:rPr>
      <w:rFonts w:asciiTheme="majorHAnsi" w:eastAsia="Arial" w:hAnsiTheme="majorHAnsi" w:cs="Arial"/>
      <w:b/>
      <w:color w:val="000000" w:themeColor="text1"/>
      <w:spacing w:val="80"/>
      <w:sz w:val="80"/>
      <w:szCs w:val="80"/>
      <w:lang w:val="en-US" w:eastAsia="en-US" w:bidi="en-US"/>
    </w:rPr>
  </w:style>
  <w:style w:type="paragraph" w:customStyle="1" w:styleId="9DD07FA3C2BA4832AA80E52CBE1F09C71">
    <w:name w:val="9DD07FA3C2BA4832AA80E52CBE1F09C71"/>
    <w:rsid w:val="004069EC"/>
    <w:pPr>
      <w:widowControl w:val="0"/>
      <w:autoSpaceDE w:val="0"/>
      <w:autoSpaceDN w:val="0"/>
      <w:spacing w:after="0" w:line="312" w:lineRule="auto"/>
    </w:pPr>
    <w:rPr>
      <w:rFonts w:eastAsia="Arial" w:cs="Arial"/>
      <w:sz w:val="20"/>
      <w:szCs w:val="16"/>
      <w:lang w:val="en-US" w:eastAsia="en-US" w:bidi="en-US"/>
    </w:rPr>
  </w:style>
  <w:style w:type="paragraph" w:customStyle="1" w:styleId="6AB3ED06DAFA4E85A8B019487452A79A">
    <w:name w:val="6AB3ED06DAFA4E85A8B019487452A79A"/>
    <w:rsid w:val="00280D38"/>
  </w:style>
  <w:style w:type="paragraph" w:customStyle="1" w:styleId="3194E2F3DF464D62AAD5F2CF07DA0C1E">
    <w:name w:val="3194E2F3DF464D62AAD5F2CF07DA0C1E"/>
    <w:rsid w:val="00280D38"/>
  </w:style>
  <w:style w:type="paragraph" w:customStyle="1" w:styleId="46D7D75EA50B4580A8E9F2DD08DF6AFA">
    <w:name w:val="46D7D75EA50B4580A8E9F2DD08DF6AFA"/>
    <w:rsid w:val="004069EC"/>
    <w:pPr>
      <w:widowControl w:val="0"/>
      <w:autoSpaceDE w:val="0"/>
      <w:autoSpaceDN w:val="0"/>
      <w:spacing w:after="0" w:line="312" w:lineRule="auto"/>
    </w:pPr>
    <w:rPr>
      <w:rFonts w:eastAsia="Arial" w:cs="Arial"/>
      <w:sz w:val="20"/>
      <w:szCs w:val="16"/>
      <w:lang w:val="en-US" w:eastAsia="en-US" w:bidi="en-US"/>
    </w:rPr>
  </w:style>
  <w:style w:type="paragraph" w:customStyle="1" w:styleId="8D8EDECBA70949E3B1D21D93F9F5C534">
    <w:name w:val="8D8EDECBA70949E3B1D21D93F9F5C534"/>
    <w:rsid w:val="004069EC"/>
    <w:pPr>
      <w:widowControl w:val="0"/>
      <w:autoSpaceDE w:val="0"/>
      <w:autoSpaceDN w:val="0"/>
      <w:spacing w:after="0" w:line="312" w:lineRule="auto"/>
    </w:pPr>
    <w:rPr>
      <w:rFonts w:eastAsia="Arial" w:cs="Arial"/>
      <w:sz w:val="20"/>
      <w:szCs w:val="16"/>
      <w:lang w:val="en-US" w:eastAsia="en-US" w:bidi="en-US"/>
    </w:rPr>
  </w:style>
  <w:style w:type="paragraph" w:customStyle="1" w:styleId="26D8425DFC8D45199E7435B717FE5790">
    <w:name w:val="26D8425DFC8D45199E7435B717FE5790"/>
    <w:rsid w:val="00280D38"/>
  </w:style>
  <w:style w:type="paragraph" w:customStyle="1" w:styleId="137FBA1D3D6346739E79A3CE9412B057">
    <w:name w:val="137FBA1D3D6346739E79A3CE9412B057"/>
    <w:rsid w:val="004069EC"/>
    <w:pPr>
      <w:widowControl w:val="0"/>
      <w:autoSpaceDE w:val="0"/>
      <w:autoSpaceDN w:val="0"/>
      <w:spacing w:after="0" w:line="312" w:lineRule="auto"/>
    </w:pPr>
    <w:rPr>
      <w:rFonts w:eastAsia="Arial" w:cs="Arial"/>
      <w:sz w:val="20"/>
      <w:szCs w:val="16"/>
      <w:lang w:val="en-US" w:eastAsia="en-US" w:bidi="en-US"/>
    </w:rPr>
  </w:style>
  <w:style w:type="paragraph" w:customStyle="1" w:styleId="3F386E9557164E7B9E28BCB6C2491F55">
    <w:name w:val="3F386E9557164E7B9E28BCB6C2491F55"/>
    <w:rsid w:val="004069EC"/>
    <w:pPr>
      <w:widowControl w:val="0"/>
      <w:autoSpaceDE w:val="0"/>
      <w:autoSpaceDN w:val="0"/>
      <w:spacing w:after="0" w:line="312" w:lineRule="auto"/>
    </w:pPr>
    <w:rPr>
      <w:rFonts w:eastAsia="Arial" w:cs="Arial"/>
      <w:sz w:val="20"/>
      <w:szCs w:val="16"/>
      <w:lang w:val="en-US" w:eastAsia="en-US" w:bidi="en-US"/>
    </w:rPr>
  </w:style>
  <w:style w:type="paragraph" w:customStyle="1" w:styleId="9709463D6C9F4DDA87933ACE47D2D7D2">
    <w:name w:val="9709463D6C9F4DDA87933ACE47D2D7D2"/>
    <w:rsid w:val="004069EC"/>
    <w:pPr>
      <w:widowControl w:val="0"/>
      <w:autoSpaceDE w:val="0"/>
      <w:autoSpaceDN w:val="0"/>
      <w:spacing w:after="0" w:line="312" w:lineRule="auto"/>
    </w:pPr>
    <w:rPr>
      <w:rFonts w:eastAsia="Arial" w:cs="Arial"/>
      <w:sz w:val="20"/>
      <w:szCs w:val="16"/>
      <w:lang w:val="en-US" w:eastAsia="en-US" w:bidi="en-US"/>
    </w:rPr>
  </w:style>
  <w:style w:type="paragraph" w:customStyle="1" w:styleId="87C8ADC0DD014491ABBB43B60E74BDC7">
    <w:name w:val="87C8ADC0DD014491ABBB43B60E74BDC7"/>
    <w:rsid w:val="004069EC"/>
    <w:pPr>
      <w:widowControl w:val="0"/>
      <w:autoSpaceDE w:val="0"/>
      <w:autoSpaceDN w:val="0"/>
      <w:spacing w:after="0" w:line="312" w:lineRule="auto"/>
    </w:pPr>
    <w:rPr>
      <w:rFonts w:eastAsia="Arial" w:cs="Arial"/>
      <w:sz w:val="20"/>
      <w:szCs w:val="16"/>
      <w:lang w:val="en-US" w:eastAsia="en-US" w:bidi="en-US"/>
    </w:rPr>
  </w:style>
  <w:style w:type="paragraph" w:customStyle="1" w:styleId="03F285DB4C8848DEA66DD762B07E4E1A1">
    <w:name w:val="03F285DB4C8848DEA66DD762B07E4E1A1"/>
    <w:rsid w:val="004069EC"/>
    <w:pPr>
      <w:widowControl w:val="0"/>
      <w:autoSpaceDE w:val="0"/>
      <w:autoSpaceDN w:val="0"/>
      <w:spacing w:after="0" w:line="312" w:lineRule="auto"/>
    </w:pPr>
    <w:rPr>
      <w:rFonts w:eastAsia="Arial" w:cs="Arial"/>
      <w:sz w:val="20"/>
      <w:szCs w:val="16"/>
      <w:lang w:val="en-US" w:eastAsia="en-US" w:bidi="en-US"/>
    </w:rPr>
  </w:style>
  <w:style w:type="paragraph" w:customStyle="1" w:styleId="9DD07FA3C2BA4832AA80E52CBE1F09C72">
    <w:name w:val="9DD07FA3C2BA4832AA80E52CBE1F09C72"/>
    <w:rsid w:val="004069EC"/>
    <w:pPr>
      <w:widowControl w:val="0"/>
      <w:autoSpaceDE w:val="0"/>
      <w:autoSpaceDN w:val="0"/>
      <w:spacing w:after="0" w:line="312" w:lineRule="auto"/>
    </w:pPr>
    <w:rPr>
      <w:rFonts w:eastAsia="Arial" w:cs="Arial"/>
      <w:sz w:val="20"/>
      <w:szCs w:val="16"/>
      <w:lang w:val="en-US" w:eastAsia="en-US" w:bidi="en-US"/>
    </w:rPr>
  </w:style>
  <w:style w:type="paragraph" w:customStyle="1" w:styleId="4A62C5FF314E4F48B1EBDD2CE07E1D0B">
    <w:name w:val="4A62C5FF314E4F48B1EBDD2CE07E1D0B"/>
    <w:rsid w:val="00280D38"/>
  </w:style>
  <w:style w:type="paragraph" w:customStyle="1" w:styleId="23ECFC065B5C4F4F854DADAF2DA5BBF1">
    <w:name w:val="23ECFC065B5C4F4F854DADAF2DA5BBF1"/>
    <w:rsid w:val="00280D38"/>
  </w:style>
  <w:style w:type="paragraph" w:customStyle="1" w:styleId="603D8511C74C43CB8298E8152B60D0AF">
    <w:name w:val="603D8511C74C43CB8298E8152B60D0AF"/>
    <w:rsid w:val="00280D38"/>
  </w:style>
  <w:style w:type="paragraph" w:customStyle="1" w:styleId="0988A54E356A424D98BA3F9D2FA44BBB">
    <w:name w:val="0988A54E356A424D98BA3F9D2FA44BBB"/>
    <w:rsid w:val="00280D38"/>
  </w:style>
  <w:style w:type="paragraph" w:customStyle="1" w:styleId="A1CA0CBA7D644CEFAA41EECE79B19E5E">
    <w:name w:val="A1CA0CBA7D644CEFAA41EECE79B19E5E"/>
    <w:rsid w:val="00280D38"/>
  </w:style>
  <w:style w:type="paragraph" w:customStyle="1" w:styleId="46D7D75EA50B4580A8E9F2DD08DF6AFA2">
    <w:name w:val="46D7D75EA50B4580A8E9F2DD08DF6AFA2"/>
    <w:rsid w:val="00280D38"/>
    <w:pPr>
      <w:widowControl w:val="0"/>
      <w:autoSpaceDE w:val="0"/>
      <w:autoSpaceDN w:val="0"/>
      <w:spacing w:after="0" w:line="312" w:lineRule="auto"/>
    </w:pPr>
    <w:rPr>
      <w:rFonts w:eastAsia="Arial" w:cs="Arial"/>
      <w:sz w:val="20"/>
      <w:szCs w:val="16"/>
      <w:lang w:val="en-US" w:eastAsia="en-US" w:bidi="en-US"/>
    </w:rPr>
  </w:style>
  <w:style w:type="paragraph" w:customStyle="1" w:styleId="8D8EDECBA70949E3B1D21D93F9F5C5342">
    <w:name w:val="8D8EDECBA70949E3B1D21D93F9F5C5342"/>
    <w:rsid w:val="00280D38"/>
    <w:pPr>
      <w:widowControl w:val="0"/>
      <w:autoSpaceDE w:val="0"/>
      <w:autoSpaceDN w:val="0"/>
      <w:spacing w:after="0" w:line="312" w:lineRule="auto"/>
    </w:pPr>
    <w:rPr>
      <w:rFonts w:eastAsia="Arial" w:cs="Arial"/>
      <w:sz w:val="20"/>
      <w:szCs w:val="16"/>
      <w:lang w:val="en-US" w:eastAsia="en-US" w:bidi="en-US"/>
    </w:rPr>
  </w:style>
  <w:style w:type="paragraph" w:customStyle="1" w:styleId="137FBA1D3D6346739E79A3CE9412B0572">
    <w:name w:val="137FBA1D3D6346739E79A3CE9412B0572"/>
    <w:rsid w:val="00280D38"/>
    <w:pPr>
      <w:widowControl w:val="0"/>
      <w:autoSpaceDE w:val="0"/>
      <w:autoSpaceDN w:val="0"/>
      <w:spacing w:after="0" w:line="312" w:lineRule="auto"/>
    </w:pPr>
    <w:rPr>
      <w:rFonts w:eastAsia="Arial" w:cs="Arial"/>
      <w:sz w:val="20"/>
      <w:szCs w:val="16"/>
      <w:lang w:val="en-US" w:eastAsia="en-US" w:bidi="en-US"/>
    </w:rPr>
  </w:style>
  <w:style w:type="paragraph" w:customStyle="1" w:styleId="3F386E9557164E7B9E28BCB6C2491F552">
    <w:name w:val="3F386E9557164E7B9E28BCB6C2491F552"/>
    <w:rsid w:val="00280D38"/>
    <w:pPr>
      <w:widowControl w:val="0"/>
      <w:autoSpaceDE w:val="0"/>
      <w:autoSpaceDN w:val="0"/>
      <w:spacing w:after="0" w:line="312" w:lineRule="auto"/>
    </w:pPr>
    <w:rPr>
      <w:rFonts w:eastAsia="Arial" w:cs="Arial"/>
      <w:sz w:val="20"/>
      <w:szCs w:val="16"/>
      <w:lang w:val="en-US" w:eastAsia="en-US" w:bidi="en-US"/>
    </w:rPr>
  </w:style>
  <w:style w:type="paragraph" w:customStyle="1" w:styleId="9709463D6C9F4DDA87933ACE47D2D7D22">
    <w:name w:val="9709463D6C9F4DDA87933ACE47D2D7D22"/>
    <w:rsid w:val="00280D38"/>
    <w:pPr>
      <w:widowControl w:val="0"/>
      <w:autoSpaceDE w:val="0"/>
      <w:autoSpaceDN w:val="0"/>
      <w:spacing w:after="0" w:line="312" w:lineRule="auto"/>
    </w:pPr>
    <w:rPr>
      <w:rFonts w:eastAsia="Arial" w:cs="Arial"/>
      <w:sz w:val="20"/>
      <w:szCs w:val="16"/>
      <w:lang w:val="en-US" w:eastAsia="en-US" w:bidi="en-US"/>
    </w:rPr>
  </w:style>
  <w:style w:type="paragraph" w:customStyle="1" w:styleId="87C8ADC0DD014491ABBB43B60E74BDC72">
    <w:name w:val="87C8ADC0DD014491ABBB43B60E74BDC72"/>
    <w:rsid w:val="00280D38"/>
    <w:pPr>
      <w:widowControl w:val="0"/>
      <w:autoSpaceDE w:val="0"/>
      <w:autoSpaceDN w:val="0"/>
      <w:spacing w:after="0" w:line="312" w:lineRule="auto"/>
    </w:pPr>
    <w:rPr>
      <w:rFonts w:eastAsia="Arial" w:cs="Arial"/>
      <w:sz w:val="20"/>
      <w:szCs w:val="16"/>
      <w:lang w:val="en-US" w:eastAsia="en-US" w:bidi="en-US"/>
    </w:rPr>
  </w:style>
  <w:style w:type="paragraph" w:customStyle="1" w:styleId="03F285DB4C8848DEA66DD762B07E4E1A">
    <w:name w:val="03F285DB4C8848DEA66DD762B07E4E1A"/>
    <w:rsid w:val="00280D38"/>
    <w:pPr>
      <w:widowControl w:val="0"/>
      <w:autoSpaceDE w:val="0"/>
      <w:autoSpaceDN w:val="0"/>
      <w:spacing w:after="0" w:line="312" w:lineRule="auto"/>
    </w:pPr>
    <w:rPr>
      <w:rFonts w:eastAsia="Arial" w:cs="Arial"/>
      <w:sz w:val="20"/>
      <w:szCs w:val="16"/>
      <w:lang w:val="en-US" w:eastAsia="en-US" w:bidi="en-US"/>
    </w:rPr>
  </w:style>
  <w:style w:type="paragraph" w:customStyle="1" w:styleId="46D7D75EA50B4580A8E9F2DD08DF6AFA1">
    <w:name w:val="46D7D75EA50B4580A8E9F2DD08DF6AFA1"/>
    <w:rsid w:val="004069EC"/>
    <w:pPr>
      <w:widowControl w:val="0"/>
      <w:autoSpaceDE w:val="0"/>
      <w:autoSpaceDN w:val="0"/>
      <w:spacing w:after="0" w:line="312" w:lineRule="auto"/>
    </w:pPr>
    <w:rPr>
      <w:rFonts w:eastAsia="Arial" w:cs="Arial"/>
      <w:sz w:val="20"/>
      <w:szCs w:val="16"/>
      <w:lang w:val="en-US" w:eastAsia="en-US" w:bidi="en-US"/>
    </w:rPr>
  </w:style>
  <w:style w:type="paragraph" w:customStyle="1" w:styleId="8D8EDECBA70949E3B1D21D93F9F5C5341">
    <w:name w:val="8D8EDECBA70949E3B1D21D93F9F5C5341"/>
    <w:rsid w:val="004069EC"/>
    <w:pPr>
      <w:widowControl w:val="0"/>
      <w:autoSpaceDE w:val="0"/>
      <w:autoSpaceDN w:val="0"/>
      <w:spacing w:after="0" w:line="312" w:lineRule="auto"/>
    </w:pPr>
    <w:rPr>
      <w:rFonts w:eastAsia="Arial" w:cs="Arial"/>
      <w:sz w:val="20"/>
      <w:szCs w:val="16"/>
      <w:lang w:val="en-US" w:eastAsia="en-US" w:bidi="en-US"/>
    </w:rPr>
  </w:style>
  <w:style w:type="paragraph" w:customStyle="1" w:styleId="137FBA1D3D6346739E79A3CE9412B0571">
    <w:name w:val="137FBA1D3D6346739E79A3CE9412B0571"/>
    <w:rsid w:val="004069EC"/>
    <w:pPr>
      <w:widowControl w:val="0"/>
      <w:autoSpaceDE w:val="0"/>
      <w:autoSpaceDN w:val="0"/>
      <w:spacing w:after="0" w:line="312" w:lineRule="auto"/>
    </w:pPr>
    <w:rPr>
      <w:rFonts w:eastAsia="Arial" w:cs="Arial"/>
      <w:sz w:val="20"/>
      <w:szCs w:val="16"/>
      <w:lang w:val="en-US" w:eastAsia="en-US" w:bidi="en-US"/>
    </w:rPr>
  </w:style>
  <w:style w:type="paragraph" w:customStyle="1" w:styleId="3F386E9557164E7B9E28BCB6C2491F551">
    <w:name w:val="3F386E9557164E7B9E28BCB6C2491F551"/>
    <w:rsid w:val="004069EC"/>
    <w:pPr>
      <w:widowControl w:val="0"/>
      <w:autoSpaceDE w:val="0"/>
      <w:autoSpaceDN w:val="0"/>
      <w:spacing w:after="0" w:line="312" w:lineRule="auto"/>
    </w:pPr>
    <w:rPr>
      <w:rFonts w:eastAsia="Arial" w:cs="Arial"/>
      <w:sz w:val="20"/>
      <w:szCs w:val="16"/>
      <w:lang w:val="en-US" w:eastAsia="en-US" w:bidi="en-US"/>
    </w:rPr>
  </w:style>
  <w:style w:type="paragraph" w:customStyle="1" w:styleId="9709463D6C9F4DDA87933ACE47D2D7D21">
    <w:name w:val="9709463D6C9F4DDA87933ACE47D2D7D21"/>
    <w:rsid w:val="004069EC"/>
    <w:pPr>
      <w:widowControl w:val="0"/>
      <w:autoSpaceDE w:val="0"/>
      <w:autoSpaceDN w:val="0"/>
      <w:spacing w:after="0" w:line="312" w:lineRule="auto"/>
    </w:pPr>
    <w:rPr>
      <w:rFonts w:eastAsia="Arial" w:cs="Arial"/>
      <w:sz w:val="20"/>
      <w:szCs w:val="16"/>
      <w:lang w:val="en-US" w:eastAsia="en-US" w:bidi="en-US"/>
    </w:rPr>
  </w:style>
  <w:style w:type="paragraph" w:customStyle="1" w:styleId="87C8ADC0DD014491ABBB43B60E74BDC71">
    <w:name w:val="87C8ADC0DD014491ABBB43B60E74BDC71"/>
    <w:rsid w:val="004069EC"/>
    <w:pPr>
      <w:widowControl w:val="0"/>
      <w:autoSpaceDE w:val="0"/>
      <w:autoSpaceDN w:val="0"/>
      <w:spacing w:after="0" w:line="312" w:lineRule="auto"/>
    </w:pPr>
    <w:rPr>
      <w:rFonts w:eastAsia="Arial" w:cs="Arial"/>
      <w:sz w:val="20"/>
      <w:szCs w:val="16"/>
      <w:lang w:val="en-US" w:eastAsia="en-US" w:bidi="en-US"/>
    </w:rPr>
  </w:style>
  <w:style w:type="paragraph" w:customStyle="1" w:styleId="03F285DB4C8848DEA66DD762B07E4E1A2">
    <w:name w:val="03F285DB4C8848DEA66DD762B07E4E1A2"/>
    <w:rsid w:val="004069EC"/>
    <w:pPr>
      <w:widowControl w:val="0"/>
      <w:autoSpaceDE w:val="0"/>
      <w:autoSpaceDN w:val="0"/>
      <w:spacing w:after="0" w:line="312" w:lineRule="auto"/>
    </w:pPr>
    <w:rPr>
      <w:rFonts w:eastAsia="Arial" w:cs="Arial"/>
      <w:sz w:val="20"/>
      <w:szCs w:val="16"/>
      <w:lang w:val="en-US" w:eastAsia="en-US" w:bidi="en-US"/>
    </w:rPr>
  </w:style>
  <w:style w:type="paragraph" w:customStyle="1" w:styleId="9DD07FA3C2BA4832AA80E52CBE1F09C73">
    <w:name w:val="9DD07FA3C2BA4832AA80E52CBE1F09C73"/>
    <w:rsid w:val="004069EC"/>
    <w:pPr>
      <w:widowControl w:val="0"/>
      <w:autoSpaceDE w:val="0"/>
      <w:autoSpaceDN w:val="0"/>
      <w:spacing w:after="0" w:line="312" w:lineRule="auto"/>
    </w:pPr>
    <w:rPr>
      <w:rFonts w:eastAsia="Arial" w:cs="Arial"/>
      <w:sz w:val="20"/>
      <w:szCs w:val="16"/>
      <w:lang w:val="en-US" w:eastAsia="en-US" w:bidi="en-US"/>
    </w:rPr>
  </w:style>
  <w:style w:type="paragraph" w:customStyle="1" w:styleId="46D7D75EA50B4580A8E9F2DD08DF6AFA3">
    <w:name w:val="46D7D75EA50B4580A8E9F2DD08DF6AFA3"/>
    <w:rsid w:val="004069EC"/>
    <w:pPr>
      <w:widowControl w:val="0"/>
      <w:autoSpaceDE w:val="0"/>
      <w:autoSpaceDN w:val="0"/>
      <w:spacing w:after="0" w:line="312" w:lineRule="auto"/>
    </w:pPr>
    <w:rPr>
      <w:rFonts w:eastAsia="Arial" w:cs="Arial"/>
      <w:sz w:val="20"/>
      <w:szCs w:val="16"/>
      <w:lang w:val="en-US" w:eastAsia="en-US" w:bidi="en-US"/>
    </w:rPr>
  </w:style>
  <w:style w:type="paragraph" w:customStyle="1" w:styleId="8D8EDECBA70949E3B1D21D93F9F5C5343">
    <w:name w:val="8D8EDECBA70949E3B1D21D93F9F5C5343"/>
    <w:rsid w:val="004069EC"/>
    <w:pPr>
      <w:widowControl w:val="0"/>
      <w:autoSpaceDE w:val="0"/>
      <w:autoSpaceDN w:val="0"/>
      <w:spacing w:after="0" w:line="312" w:lineRule="auto"/>
    </w:pPr>
    <w:rPr>
      <w:rFonts w:eastAsia="Arial" w:cs="Arial"/>
      <w:sz w:val="20"/>
      <w:szCs w:val="16"/>
      <w:lang w:val="en-US" w:eastAsia="en-US" w:bidi="en-US"/>
    </w:rPr>
  </w:style>
  <w:style w:type="paragraph" w:customStyle="1" w:styleId="137FBA1D3D6346739E79A3CE9412B0573">
    <w:name w:val="137FBA1D3D6346739E79A3CE9412B0573"/>
    <w:rsid w:val="004069EC"/>
    <w:pPr>
      <w:widowControl w:val="0"/>
      <w:autoSpaceDE w:val="0"/>
      <w:autoSpaceDN w:val="0"/>
      <w:spacing w:after="0" w:line="312" w:lineRule="auto"/>
    </w:pPr>
    <w:rPr>
      <w:rFonts w:eastAsia="Arial" w:cs="Arial"/>
      <w:sz w:val="20"/>
      <w:szCs w:val="16"/>
      <w:lang w:val="en-US" w:eastAsia="en-US" w:bidi="en-US"/>
    </w:rPr>
  </w:style>
  <w:style w:type="paragraph" w:customStyle="1" w:styleId="3F386E9557164E7B9E28BCB6C2491F553">
    <w:name w:val="3F386E9557164E7B9E28BCB6C2491F553"/>
    <w:rsid w:val="004069EC"/>
    <w:pPr>
      <w:widowControl w:val="0"/>
      <w:autoSpaceDE w:val="0"/>
      <w:autoSpaceDN w:val="0"/>
      <w:spacing w:after="0" w:line="312" w:lineRule="auto"/>
    </w:pPr>
    <w:rPr>
      <w:rFonts w:eastAsia="Arial" w:cs="Arial"/>
      <w:sz w:val="20"/>
      <w:szCs w:val="16"/>
      <w:lang w:val="en-US" w:eastAsia="en-US" w:bidi="en-US"/>
    </w:rPr>
  </w:style>
  <w:style w:type="paragraph" w:customStyle="1" w:styleId="9709463D6C9F4DDA87933ACE47D2D7D23">
    <w:name w:val="9709463D6C9F4DDA87933ACE47D2D7D23"/>
    <w:rsid w:val="004069EC"/>
    <w:pPr>
      <w:widowControl w:val="0"/>
      <w:autoSpaceDE w:val="0"/>
      <w:autoSpaceDN w:val="0"/>
      <w:spacing w:after="0" w:line="312" w:lineRule="auto"/>
    </w:pPr>
    <w:rPr>
      <w:rFonts w:eastAsia="Arial" w:cs="Arial"/>
      <w:sz w:val="20"/>
      <w:szCs w:val="16"/>
      <w:lang w:val="en-US" w:eastAsia="en-US" w:bidi="en-US"/>
    </w:rPr>
  </w:style>
  <w:style w:type="paragraph" w:customStyle="1" w:styleId="87C8ADC0DD014491ABBB43B60E74BDC73">
    <w:name w:val="87C8ADC0DD014491ABBB43B60E74BDC73"/>
    <w:rsid w:val="004069EC"/>
    <w:pPr>
      <w:widowControl w:val="0"/>
      <w:autoSpaceDE w:val="0"/>
      <w:autoSpaceDN w:val="0"/>
      <w:spacing w:after="0" w:line="312" w:lineRule="auto"/>
    </w:pPr>
    <w:rPr>
      <w:rFonts w:eastAsia="Arial" w:cs="Arial"/>
      <w:sz w:val="20"/>
      <w:szCs w:val="16"/>
      <w:lang w:val="en-US" w:eastAsia="en-US" w:bidi="en-US"/>
    </w:rPr>
  </w:style>
  <w:style w:type="paragraph" w:customStyle="1" w:styleId="03F285DB4C8848DEA66DD762B07E4E1A3">
    <w:name w:val="03F285DB4C8848DEA66DD762B07E4E1A3"/>
    <w:rsid w:val="004069EC"/>
    <w:pPr>
      <w:widowControl w:val="0"/>
      <w:autoSpaceDE w:val="0"/>
      <w:autoSpaceDN w:val="0"/>
      <w:spacing w:after="0" w:line="312" w:lineRule="auto"/>
    </w:pPr>
    <w:rPr>
      <w:rFonts w:eastAsia="Arial" w:cs="Arial"/>
      <w:sz w:val="20"/>
      <w:szCs w:val="16"/>
      <w:lang w:val="en-US" w:eastAsia="en-US" w:bidi="en-US"/>
    </w:rPr>
  </w:style>
  <w:style w:type="paragraph" w:customStyle="1" w:styleId="B886E996F4574AF2A76B48DF0650BAE1">
    <w:name w:val="B886E996F4574AF2A76B48DF0650BAE1"/>
    <w:rsid w:val="004069EC"/>
    <w:rPr>
      <w:kern w:val="2"/>
      <w:lang w:val="en-US" w:eastAsia="en-US"/>
      <w14:ligatures w14:val="standardContextual"/>
    </w:rPr>
  </w:style>
  <w:style w:type="paragraph" w:customStyle="1" w:styleId="5F4F877E769A49E4BD54EE7A4E3BC399">
    <w:name w:val="5F4F877E769A49E4BD54EE7A4E3BC399"/>
    <w:rsid w:val="004069EC"/>
    <w:rPr>
      <w:kern w:val="2"/>
      <w:lang w:val="en-US" w:eastAsia="en-US"/>
      <w14:ligatures w14:val="standardContextual"/>
    </w:rPr>
  </w:style>
  <w:style w:type="paragraph" w:customStyle="1" w:styleId="0E7D41DC02C549A19185E7D7343A465F">
    <w:name w:val="0E7D41DC02C549A19185E7D7343A465F"/>
    <w:rsid w:val="004069EC"/>
    <w:rPr>
      <w:kern w:val="2"/>
      <w:lang w:val="en-US" w:eastAsia="en-US"/>
      <w14:ligatures w14:val="standardContextual"/>
    </w:rPr>
  </w:style>
  <w:style w:type="paragraph" w:customStyle="1" w:styleId="C41A63D3529E444783009EC1E03AE8ED">
    <w:name w:val="C41A63D3529E444783009EC1E03AE8ED"/>
    <w:rsid w:val="004069EC"/>
    <w:rPr>
      <w:kern w:val="2"/>
      <w:lang w:val="en-US" w:eastAsia="en-US"/>
      <w14:ligatures w14:val="standardContextual"/>
    </w:rPr>
  </w:style>
  <w:style w:type="paragraph" w:customStyle="1" w:styleId="79A7985D723449FDB7A4E0190EB76214">
    <w:name w:val="79A7985D723449FDB7A4E0190EB76214"/>
    <w:rsid w:val="004069EC"/>
    <w:rPr>
      <w:kern w:val="2"/>
      <w:lang w:val="en-US" w:eastAsia="en-US"/>
      <w14:ligatures w14:val="standardContextual"/>
    </w:rPr>
  </w:style>
  <w:style w:type="paragraph" w:customStyle="1" w:styleId="368655D8916048BB87C2F8BC1770ADAA">
    <w:name w:val="368655D8916048BB87C2F8BC1770ADAA"/>
    <w:rsid w:val="004069EC"/>
    <w:rPr>
      <w:kern w:val="2"/>
      <w:lang w:val="en-US" w:eastAsia="en-US"/>
      <w14:ligatures w14:val="standardContextual"/>
    </w:rPr>
  </w:style>
  <w:style w:type="paragraph" w:customStyle="1" w:styleId="B6C34BA8E2404AA98B9909E8A1D278FC">
    <w:name w:val="B6C34BA8E2404AA98B9909E8A1D278FC"/>
    <w:rsid w:val="004069EC"/>
    <w:rPr>
      <w:kern w:val="2"/>
      <w:lang w:val="en-US" w:eastAsia="en-US"/>
      <w14:ligatures w14:val="standardContextual"/>
    </w:rPr>
  </w:style>
  <w:style w:type="paragraph" w:customStyle="1" w:styleId="CD830153C6944FB2828E814542AB2EEF">
    <w:name w:val="CD830153C6944FB2828E814542AB2EEF"/>
    <w:rsid w:val="004069EC"/>
    <w:rPr>
      <w:kern w:val="2"/>
      <w:lang w:val="en-US" w:eastAsia="en-US"/>
      <w14:ligatures w14:val="standardContextual"/>
    </w:rPr>
  </w:style>
  <w:style w:type="paragraph" w:customStyle="1" w:styleId="BE545EDABAAA4135814C2A0FCC742235">
    <w:name w:val="BE545EDABAAA4135814C2A0FCC742235"/>
    <w:rsid w:val="004069EC"/>
    <w:rPr>
      <w:kern w:val="2"/>
      <w:lang w:val="en-US" w:eastAsia="en-US"/>
      <w14:ligatures w14:val="standardContextual"/>
    </w:rPr>
  </w:style>
  <w:style w:type="paragraph" w:customStyle="1" w:styleId="A6E30A6005D94790B00C5425A38E9B08">
    <w:name w:val="A6E30A6005D94790B00C5425A38E9B08"/>
    <w:rsid w:val="004069EC"/>
    <w:rPr>
      <w:kern w:val="2"/>
      <w:lang w:val="en-US" w:eastAsia="en-US"/>
      <w14:ligatures w14:val="standardContextual"/>
    </w:rPr>
  </w:style>
  <w:style w:type="paragraph" w:customStyle="1" w:styleId="416739DF4DCD44188523BA941B56CB02">
    <w:name w:val="416739DF4DCD44188523BA941B56CB02"/>
    <w:rsid w:val="004069EC"/>
    <w:rPr>
      <w:kern w:val="2"/>
      <w:lang w:val="en-US" w:eastAsia="en-US"/>
      <w14:ligatures w14:val="standardContextual"/>
    </w:rPr>
  </w:style>
  <w:style w:type="paragraph" w:customStyle="1" w:styleId="41C3B75879FA43F684B96DC107A3C7D4">
    <w:name w:val="41C3B75879FA43F684B96DC107A3C7D4"/>
    <w:rsid w:val="004069EC"/>
    <w:rPr>
      <w:kern w:val="2"/>
      <w:lang w:val="en-US" w:eastAsia="en-US"/>
      <w14:ligatures w14:val="standardContextual"/>
    </w:rPr>
  </w:style>
  <w:style w:type="paragraph" w:customStyle="1" w:styleId="62915F0A2DF147DB80861C1844A8C5B6">
    <w:name w:val="62915F0A2DF147DB80861C1844A8C5B6"/>
    <w:rsid w:val="004069EC"/>
    <w:rPr>
      <w:kern w:val="2"/>
      <w:lang w:val="en-US" w:eastAsia="en-US"/>
      <w14:ligatures w14:val="standardContextual"/>
    </w:rPr>
  </w:style>
  <w:style w:type="paragraph" w:customStyle="1" w:styleId="7EFC7A3E55F549D4B6FEA0226BF6E96D">
    <w:name w:val="7EFC7A3E55F549D4B6FEA0226BF6E96D"/>
    <w:rsid w:val="004069EC"/>
    <w:rPr>
      <w:kern w:val="2"/>
      <w:lang w:val="en-US" w:eastAsia="en-US"/>
      <w14:ligatures w14:val="standardContextual"/>
    </w:rPr>
  </w:style>
  <w:style w:type="paragraph" w:customStyle="1" w:styleId="9FF5BECE5B4A496B87AD73482A14B39A">
    <w:name w:val="9FF5BECE5B4A496B87AD73482A14B39A"/>
    <w:rsid w:val="004069EC"/>
    <w:rPr>
      <w:kern w:val="2"/>
      <w:lang w:val="en-US" w:eastAsia="en-US"/>
      <w14:ligatures w14:val="standardContextual"/>
    </w:rPr>
  </w:style>
  <w:style w:type="paragraph" w:customStyle="1" w:styleId="B65F4814226046088E500C94E60024CD">
    <w:name w:val="B65F4814226046088E500C94E60024CD"/>
    <w:rsid w:val="004069EC"/>
    <w:rPr>
      <w:kern w:val="2"/>
      <w:lang w:val="en-US" w:eastAsia="en-US"/>
      <w14:ligatures w14:val="standardContextual"/>
    </w:rPr>
  </w:style>
  <w:style w:type="paragraph" w:customStyle="1" w:styleId="43C18B9F5203461E824CB15060FB5420">
    <w:name w:val="43C18B9F5203461E824CB15060FB5420"/>
    <w:rsid w:val="004069EC"/>
    <w:rPr>
      <w:kern w:val="2"/>
      <w:lang w:val="en-US" w:eastAsia="en-US"/>
      <w14:ligatures w14:val="standardContextual"/>
    </w:rPr>
  </w:style>
  <w:style w:type="paragraph" w:customStyle="1" w:styleId="4EBDF210DF60474BA2DE1E9A81FCEC2E">
    <w:name w:val="4EBDF210DF60474BA2DE1E9A81FCEC2E"/>
    <w:rsid w:val="004069EC"/>
    <w:rPr>
      <w:kern w:val="2"/>
      <w:lang w:val="en-US" w:eastAsia="en-US"/>
      <w14:ligatures w14:val="standardContextual"/>
    </w:rPr>
  </w:style>
  <w:style w:type="paragraph" w:customStyle="1" w:styleId="9D7CE32EB4574735AA474B67B5150CA9">
    <w:name w:val="9D7CE32EB4574735AA474B67B5150CA9"/>
    <w:rsid w:val="004069EC"/>
    <w:rPr>
      <w:kern w:val="2"/>
      <w:lang w:val="en-US" w:eastAsia="en-US"/>
      <w14:ligatures w14:val="standardContextual"/>
    </w:rPr>
  </w:style>
  <w:style w:type="paragraph" w:customStyle="1" w:styleId="E2718DBF99494C10B864A1ABEC532EA5">
    <w:name w:val="E2718DBF99494C10B864A1ABEC532EA5"/>
    <w:rsid w:val="004069EC"/>
    <w:rPr>
      <w:kern w:val="2"/>
      <w:lang w:val="en-US" w:eastAsia="en-US"/>
      <w14:ligatures w14:val="standardContextual"/>
    </w:rPr>
  </w:style>
  <w:style w:type="paragraph" w:customStyle="1" w:styleId="237CE9ADAFC44319A8DAC74B3EA4718C">
    <w:name w:val="237CE9ADAFC44319A8DAC74B3EA4718C"/>
    <w:rsid w:val="004069EC"/>
    <w:rPr>
      <w:kern w:val="2"/>
      <w:lang w:val="en-US" w:eastAsia="en-US"/>
      <w14:ligatures w14:val="standardContextual"/>
    </w:rPr>
  </w:style>
  <w:style w:type="paragraph" w:customStyle="1" w:styleId="378CE0D4ECEE41269A38A7C669D693B5">
    <w:name w:val="378CE0D4ECEE41269A38A7C669D693B5"/>
    <w:rsid w:val="004069EC"/>
    <w:rPr>
      <w:kern w:val="2"/>
      <w:lang w:val="en-US" w:eastAsia="en-US"/>
      <w14:ligatures w14:val="standardContextual"/>
    </w:rPr>
  </w:style>
  <w:style w:type="paragraph" w:customStyle="1" w:styleId="D88AEEC5C19C4C31A5E2534169211328">
    <w:name w:val="D88AEEC5C19C4C31A5E2534169211328"/>
    <w:rsid w:val="004069EC"/>
    <w:rPr>
      <w:kern w:val="2"/>
      <w:lang w:val="en-US" w:eastAsia="en-US"/>
      <w14:ligatures w14:val="standardContextual"/>
    </w:rPr>
  </w:style>
  <w:style w:type="paragraph" w:customStyle="1" w:styleId="8B1C52424EDA42BE9655FFE7B0D9FDA6">
    <w:name w:val="8B1C52424EDA42BE9655FFE7B0D9FDA6"/>
    <w:rsid w:val="004069EC"/>
    <w:rPr>
      <w:kern w:val="2"/>
      <w:lang w:val="en-US" w:eastAsia="en-US"/>
      <w14:ligatures w14:val="standardContextual"/>
    </w:rPr>
  </w:style>
  <w:style w:type="paragraph" w:customStyle="1" w:styleId="34DEC504C7EB4B96BFD532771E2C3D01">
    <w:name w:val="34DEC504C7EB4B96BFD532771E2C3D01"/>
    <w:rsid w:val="004069EC"/>
    <w:rPr>
      <w:kern w:val="2"/>
      <w:lang w:val="en-US" w:eastAsia="en-US"/>
      <w14:ligatures w14:val="standardContextual"/>
    </w:rPr>
  </w:style>
  <w:style w:type="paragraph" w:customStyle="1" w:styleId="DE37B4D1FB9B459BA9B4D1A77F66C7B5">
    <w:name w:val="DE37B4D1FB9B459BA9B4D1A77F66C7B5"/>
    <w:rsid w:val="004069EC"/>
    <w:rPr>
      <w:kern w:val="2"/>
      <w:lang w:val="en-US" w:eastAsia="en-US"/>
      <w14:ligatures w14:val="standardContextual"/>
    </w:rPr>
  </w:style>
  <w:style w:type="character" w:customStyle="1" w:styleId="Italics">
    <w:name w:val="Italics"/>
    <w:uiPriority w:val="1"/>
    <w:qFormat/>
    <w:rsid w:val="008A7DC1"/>
    <w:rPr>
      <w:b/>
      <w:i/>
    </w:rPr>
  </w:style>
  <w:style w:type="paragraph" w:customStyle="1" w:styleId="C41A63D3529E444783009EC1E03AE8ED1">
    <w:name w:val="C41A63D3529E444783009EC1E03AE8ED1"/>
    <w:rsid w:val="004069EC"/>
    <w:pPr>
      <w:widowControl w:val="0"/>
      <w:autoSpaceDE w:val="0"/>
      <w:autoSpaceDN w:val="0"/>
      <w:spacing w:after="240" w:line="240" w:lineRule="auto"/>
      <w:outlineLvl w:val="0"/>
    </w:pPr>
    <w:rPr>
      <w:rFonts w:eastAsia="Arial" w:cs="Arial"/>
      <w:b/>
      <w:bCs/>
      <w:sz w:val="20"/>
      <w:szCs w:val="40"/>
      <w:lang w:val="en-US" w:eastAsia="en-US" w:bidi="en-US"/>
    </w:rPr>
  </w:style>
  <w:style w:type="paragraph" w:customStyle="1" w:styleId="CD830153C6944FB2828E814542AB2EEF1">
    <w:name w:val="CD830153C6944FB2828E814542AB2EEF1"/>
    <w:rsid w:val="004069EC"/>
    <w:pPr>
      <w:widowControl w:val="0"/>
      <w:autoSpaceDE w:val="0"/>
      <w:autoSpaceDN w:val="0"/>
      <w:spacing w:after="240" w:line="240" w:lineRule="auto"/>
      <w:outlineLvl w:val="0"/>
    </w:pPr>
    <w:rPr>
      <w:rFonts w:eastAsia="Arial" w:cs="Arial"/>
      <w:b/>
      <w:bCs/>
      <w:sz w:val="20"/>
      <w:szCs w:val="40"/>
      <w:lang w:val="en-US" w:eastAsia="en-US" w:bidi="en-US"/>
    </w:rPr>
  </w:style>
  <w:style w:type="paragraph" w:customStyle="1" w:styleId="41C3B75879FA43F684B96DC107A3C7D41">
    <w:name w:val="41C3B75879FA43F684B96DC107A3C7D41"/>
    <w:rsid w:val="004069EC"/>
    <w:pPr>
      <w:widowControl w:val="0"/>
      <w:autoSpaceDE w:val="0"/>
      <w:autoSpaceDN w:val="0"/>
      <w:spacing w:after="240" w:line="240" w:lineRule="auto"/>
      <w:outlineLvl w:val="0"/>
    </w:pPr>
    <w:rPr>
      <w:rFonts w:eastAsia="Arial" w:cs="Arial"/>
      <w:b/>
      <w:bCs/>
      <w:sz w:val="20"/>
      <w:szCs w:val="40"/>
      <w:lang w:val="en-US" w:eastAsia="en-US" w:bidi="en-US"/>
    </w:rPr>
  </w:style>
  <w:style w:type="character" w:customStyle="1" w:styleId="NotBold">
    <w:name w:val="Not Bold"/>
    <w:uiPriority w:val="1"/>
    <w:qFormat/>
    <w:rsid w:val="008A7DC1"/>
    <w:rPr>
      <w:b/>
    </w:rPr>
  </w:style>
  <w:style w:type="paragraph" w:customStyle="1" w:styleId="43C18B9F5203461E824CB15060FB54201">
    <w:name w:val="43C18B9F5203461E824CB15060FB54201"/>
    <w:rsid w:val="004069EC"/>
    <w:pPr>
      <w:widowControl w:val="0"/>
      <w:autoSpaceDE w:val="0"/>
      <w:autoSpaceDN w:val="0"/>
      <w:spacing w:after="0" w:line="240" w:lineRule="auto"/>
      <w:outlineLvl w:val="1"/>
    </w:pPr>
    <w:rPr>
      <w:rFonts w:eastAsia="Arial" w:cs="Arial"/>
      <w:b/>
      <w:sz w:val="20"/>
      <w:szCs w:val="16"/>
      <w:lang w:val="en-US" w:eastAsia="en-US" w:bidi="en-US"/>
    </w:rPr>
  </w:style>
  <w:style w:type="paragraph" w:customStyle="1" w:styleId="C41A63D3529E444783009EC1E03AE8ED2">
    <w:name w:val="C41A63D3529E444783009EC1E03AE8ED2"/>
    <w:rsid w:val="004069EC"/>
    <w:pPr>
      <w:widowControl w:val="0"/>
      <w:autoSpaceDE w:val="0"/>
      <w:autoSpaceDN w:val="0"/>
      <w:spacing w:after="240" w:line="240" w:lineRule="auto"/>
      <w:outlineLvl w:val="0"/>
    </w:pPr>
    <w:rPr>
      <w:rFonts w:eastAsia="Arial" w:cs="Arial"/>
      <w:b/>
      <w:bCs/>
      <w:sz w:val="20"/>
      <w:szCs w:val="40"/>
      <w:lang w:val="en-US" w:eastAsia="en-US" w:bidi="en-US"/>
    </w:rPr>
  </w:style>
  <w:style w:type="paragraph" w:customStyle="1" w:styleId="CD830153C6944FB2828E814542AB2EEF2">
    <w:name w:val="CD830153C6944FB2828E814542AB2EEF2"/>
    <w:rsid w:val="004069EC"/>
    <w:pPr>
      <w:widowControl w:val="0"/>
      <w:autoSpaceDE w:val="0"/>
      <w:autoSpaceDN w:val="0"/>
      <w:spacing w:after="240" w:line="240" w:lineRule="auto"/>
      <w:outlineLvl w:val="0"/>
    </w:pPr>
    <w:rPr>
      <w:rFonts w:eastAsia="Arial" w:cs="Arial"/>
      <w:b/>
      <w:bCs/>
      <w:sz w:val="20"/>
      <w:szCs w:val="40"/>
      <w:lang w:val="en-US" w:eastAsia="en-US" w:bidi="en-US"/>
    </w:rPr>
  </w:style>
  <w:style w:type="paragraph" w:customStyle="1" w:styleId="41C3B75879FA43F684B96DC107A3C7D42">
    <w:name w:val="41C3B75879FA43F684B96DC107A3C7D42"/>
    <w:rsid w:val="004069EC"/>
    <w:pPr>
      <w:widowControl w:val="0"/>
      <w:autoSpaceDE w:val="0"/>
      <w:autoSpaceDN w:val="0"/>
      <w:spacing w:after="240" w:line="240" w:lineRule="auto"/>
      <w:outlineLvl w:val="0"/>
    </w:pPr>
    <w:rPr>
      <w:rFonts w:eastAsia="Arial" w:cs="Arial"/>
      <w:b/>
      <w:bCs/>
      <w:sz w:val="20"/>
      <w:szCs w:val="40"/>
      <w:lang w:val="en-US" w:eastAsia="en-US" w:bidi="en-US"/>
    </w:rPr>
  </w:style>
  <w:style w:type="paragraph" w:customStyle="1" w:styleId="43C18B9F5203461E824CB15060FB54202">
    <w:name w:val="43C18B9F5203461E824CB15060FB54202"/>
    <w:rsid w:val="004069EC"/>
    <w:pPr>
      <w:widowControl w:val="0"/>
      <w:autoSpaceDE w:val="0"/>
      <w:autoSpaceDN w:val="0"/>
      <w:spacing w:after="0" w:line="240" w:lineRule="auto"/>
      <w:outlineLvl w:val="1"/>
    </w:pPr>
    <w:rPr>
      <w:rFonts w:eastAsia="Arial" w:cs="Arial"/>
      <w:b/>
      <w:sz w:val="20"/>
      <w:szCs w:val="16"/>
      <w:lang w:val="en-US" w:eastAsia="en-US" w:bidi="en-US"/>
    </w:rPr>
  </w:style>
  <w:style w:type="paragraph" w:customStyle="1" w:styleId="C41A63D3529E444783009EC1E03AE8ED3">
    <w:name w:val="C41A63D3529E444783009EC1E03AE8ED3"/>
    <w:rsid w:val="004069EC"/>
    <w:pPr>
      <w:widowControl w:val="0"/>
      <w:autoSpaceDE w:val="0"/>
      <w:autoSpaceDN w:val="0"/>
      <w:spacing w:after="240" w:line="240" w:lineRule="auto"/>
      <w:outlineLvl w:val="0"/>
    </w:pPr>
    <w:rPr>
      <w:rFonts w:eastAsia="Arial" w:cs="Arial"/>
      <w:b/>
      <w:bCs/>
      <w:sz w:val="20"/>
      <w:szCs w:val="40"/>
      <w:lang w:val="en-US" w:eastAsia="en-US" w:bidi="en-US"/>
    </w:rPr>
  </w:style>
  <w:style w:type="paragraph" w:customStyle="1" w:styleId="CD830153C6944FB2828E814542AB2EEF3">
    <w:name w:val="CD830153C6944FB2828E814542AB2EEF3"/>
    <w:rsid w:val="004069EC"/>
    <w:pPr>
      <w:widowControl w:val="0"/>
      <w:autoSpaceDE w:val="0"/>
      <w:autoSpaceDN w:val="0"/>
      <w:spacing w:after="240" w:line="240" w:lineRule="auto"/>
      <w:outlineLvl w:val="0"/>
    </w:pPr>
    <w:rPr>
      <w:rFonts w:eastAsia="Arial" w:cs="Arial"/>
      <w:b/>
      <w:bCs/>
      <w:sz w:val="20"/>
      <w:szCs w:val="40"/>
      <w:lang w:val="en-US" w:eastAsia="en-US" w:bidi="en-US"/>
    </w:rPr>
  </w:style>
  <w:style w:type="paragraph" w:customStyle="1" w:styleId="41C3B75879FA43F684B96DC107A3C7D43">
    <w:name w:val="41C3B75879FA43F684B96DC107A3C7D43"/>
    <w:rsid w:val="004069EC"/>
    <w:pPr>
      <w:widowControl w:val="0"/>
      <w:autoSpaceDE w:val="0"/>
      <w:autoSpaceDN w:val="0"/>
      <w:spacing w:after="240" w:line="240" w:lineRule="auto"/>
      <w:outlineLvl w:val="0"/>
    </w:pPr>
    <w:rPr>
      <w:rFonts w:eastAsia="Arial" w:cs="Arial"/>
      <w:b/>
      <w:bCs/>
      <w:sz w:val="20"/>
      <w:szCs w:val="40"/>
      <w:lang w:val="en-US" w:eastAsia="en-US" w:bidi="en-US"/>
    </w:rPr>
  </w:style>
  <w:style w:type="paragraph" w:customStyle="1" w:styleId="43C18B9F5203461E824CB15060FB54203">
    <w:name w:val="43C18B9F5203461E824CB15060FB54203"/>
    <w:rsid w:val="004069EC"/>
    <w:pPr>
      <w:widowControl w:val="0"/>
      <w:autoSpaceDE w:val="0"/>
      <w:autoSpaceDN w:val="0"/>
      <w:spacing w:after="0" w:line="240" w:lineRule="auto"/>
      <w:outlineLvl w:val="1"/>
    </w:pPr>
    <w:rPr>
      <w:rFonts w:eastAsia="Arial" w:cs="Arial"/>
      <w:b/>
      <w:sz w:val="20"/>
      <w:szCs w:val="16"/>
      <w:lang w:val="en-US" w:eastAsia="en-US" w:bidi="en-US"/>
    </w:rPr>
  </w:style>
  <w:style w:type="paragraph" w:customStyle="1" w:styleId="9935611AD55A4FE9AF7FF2C0A695336E">
    <w:name w:val="9935611AD55A4FE9AF7FF2C0A695336E"/>
    <w:rsid w:val="004069EC"/>
    <w:rPr>
      <w:kern w:val="2"/>
      <w:lang w:val="en-US" w:eastAsia="en-US"/>
      <w14:ligatures w14:val="standardContextual"/>
    </w:rPr>
  </w:style>
  <w:style w:type="paragraph" w:customStyle="1" w:styleId="BBF3E55E0829419DAB940108FFAC510C">
    <w:name w:val="BBF3E55E0829419DAB940108FFAC510C"/>
    <w:rsid w:val="004069EC"/>
    <w:rPr>
      <w:kern w:val="2"/>
      <w:lang w:val="en-US" w:eastAsia="en-US"/>
      <w14:ligatures w14:val="standardContextual"/>
    </w:rPr>
  </w:style>
  <w:style w:type="paragraph" w:customStyle="1" w:styleId="D2D153E331624D9082ECD4C2B07AA6C2">
    <w:name w:val="D2D153E331624D9082ECD4C2B07AA6C2"/>
    <w:rsid w:val="004069EC"/>
    <w:rPr>
      <w:kern w:val="2"/>
      <w:lang w:val="en-US" w:eastAsia="en-US"/>
      <w14:ligatures w14:val="standardContextual"/>
    </w:rPr>
  </w:style>
  <w:style w:type="paragraph" w:customStyle="1" w:styleId="C41A63D3529E444783009EC1E03AE8ED4">
    <w:name w:val="C41A63D3529E444783009EC1E03AE8ED4"/>
    <w:rsid w:val="008A7DC1"/>
    <w:pPr>
      <w:widowControl w:val="0"/>
      <w:autoSpaceDE w:val="0"/>
      <w:autoSpaceDN w:val="0"/>
      <w:spacing w:after="240" w:line="240" w:lineRule="auto"/>
      <w:outlineLvl w:val="0"/>
    </w:pPr>
    <w:rPr>
      <w:rFonts w:eastAsia="Arial" w:cs="Arial"/>
      <w:b/>
      <w:bCs/>
      <w:sz w:val="20"/>
      <w:szCs w:val="40"/>
      <w:lang w:val="en-US" w:eastAsia="en-US" w:bidi="en-US"/>
    </w:rPr>
  </w:style>
  <w:style w:type="paragraph" w:customStyle="1" w:styleId="CD830153C6944FB2828E814542AB2EEF4">
    <w:name w:val="CD830153C6944FB2828E814542AB2EEF4"/>
    <w:rsid w:val="008A7DC1"/>
    <w:pPr>
      <w:widowControl w:val="0"/>
      <w:autoSpaceDE w:val="0"/>
      <w:autoSpaceDN w:val="0"/>
      <w:spacing w:after="240" w:line="240" w:lineRule="auto"/>
      <w:outlineLvl w:val="0"/>
    </w:pPr>
    <w:rPr>
      <w:rFonts w:eastAsia="Arial" w:cs="Arial"/>
      <w:b/>
      <w:bCs/>
      <w:sz w:val="20"/>
      <w:szCs w:val="40"/>
      <w:lang w:val="en-US" w:eastAsia="en-US" w:bidi="en-US"/>
    </w:rPr>
  </w:style>
  <w:style w:type="paragraph" w:customStyle="1" w:styleId="41C3B75879FA43F684B96DC107A3C7D44">
    <w:name w:val="41C3B75879FA43F684B96DC107A3C7D44"/>
    <w:rsid w:val="008A7DC1"/>
    <w:pPr>
      <w:widowControl w:val="0"/>
      <w:autoSpaceDE w:val="0"/>
      <w:autoSpaceDN w:val="0"/>
      <w:spacing w:after="240" w:line="240" w:lineRule="auto"/>
      <w:outlineLvl w:val="0"/>
    </w:pPr>
    <w:rPr>
      <w:rFonts w:eastAsia="Arial" w:cs="Arial"/>
      <w:b/>
      <w:bCs/>
      <w:sz w:val="20"/>
      <w:szCs w:val="40"/>
      <w:lang w:val="en-US" w:eastAsia="en-US" w:bidi="en-US"/>
    </w:rPr>
  </w:style>
  <w:style w:type="paragraph" w:customStyle="1" w:styleId="43C18B9F5203461E824CB15060FB54204">
    <w:name w:val="43C18B9F5203461E824CB15060FB54204"/>
    <w:rsid w:val="008A7DC1"/>
    <w:pPr>
      <w:widowControl w:val="0"/>
      <w:autoSpaceDE w:val="0"/>
      <w:autoSpaceDN w:val="0"/>
      <w:spacing w:after="0" w:line="240" w:lineRule="auto"/>
      <w:outlineLvl w:val="1"/>
    </w:pPr>
    <w:rPr>
      <w:rFonts w:eastAsia="Arial" w:cs="Arial"/>
      <w:b/>
      <w:sz w:val="20"/>
      <w:szCs w:val="16"/>
      <w:lang w:val="en-US" w:eastAsia="en-US" w:bidi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9AD19CE2-764D-4612-B2F2-8403D226A7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9E36D0-0933-4CF4-913A-7D2E7A9F90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CECD7F8-8188-415F-89FF-67C8A396DC82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2024-08-01T21:40:00Z</dcterms:created>
  <dcterms:modified xsi:type="dcterms:W3CDTF">2024-08-01T22:30:00Z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